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99C5D" w14:textId="3FDFE06B" w:rsidR="00C106F6" w:rsidRDefault="00430A8D" w:rsidP="00430A8D">
      <w:pPr>
        <w:spacing w:line="276" w:lineRule="auto"/>
        <w:ind w:left="1440"/>
      </w:pPr>
      <w:r>
        <w:rPr>
          <w:b/>
          <w:sz w:val="28"/>
          <w:szCs w:val="28"/>
        </w:rPr>
        <w:t>INVENTORY MANAGEMENT SYSTEM FOR RETAILERS</w:t>
      </w:r>
    </w:p>
    <w:p w14:paraId="0AA08BA8" w14:textId="77777777" w:rsidR="00C106F6" w:rsidRDefault="00C106F6">
      <w:pPr>
        <w:spacing w:line="200" w:lineRule="exact"/>
      </w:pPr>
    </w:p>
    <w:p w14:paraId="4C1A66C6" w14:textId="77777777" w:rsidR="00C106F6" w:rsidRDefault="00C106F6">
      <w:pPr>
        <w:spacing w:before="13" w:line="240" w:lineRule="exact"/>
        <w:rPr>
          <w:sz w:val="24"/>
          <w:szCs w:val="24"/>
        </w:rPr>
      </w:pPr>
    </w:p>
    <w:p w14:paraId="2BE5A35B" w14:textId="385D3FCF" w:rsidR="00C106F6" w:rsidRDefault="00000000">
      <w:pPr>
        <w:ind w:left="120"/>
        <w:rPr>
          <w:b/>
          <w:sz w:val="28"/>
          <w:szCs w:val="28"/>
        </w:rPr>
      </w:pPr>
      <w:r>
        <w:rPr>
          <w:b/>
          <w:spacing w:val="1"/>
          <w:sz w:val="28"/>
          <w:szCs w:val="28"/>
        </w:rPr>
        <w:t>P</w:t>
      </w:r>
      <w:r>
        <w:rPr>
          <w:b/>
          <w:spacing w:val="-1"/>
          <w:sz w:val="28"/>
          <w:szCs w:val="28"/>
        </w:rPr>
        <w:t>R</w:t>
      </w:r>
      <w:r>
        <w:rPr>
          <w:b/>
          <w:sz w:val="28"/>
          <w:szCs w:val="28"/>
        </w:rPr>
        <w:t>OBLEM</w:t>
      </w:r>
      <w:r>
        <w:rPr>
          <w:b/>
          <w:spacing w:val="-4"/>
          <w:sz w:val="28"/>
          <w:szCs w:val="28"/>
        </w:rPr>
        <w:t xml:space="preserve"> </w:t>
      </w:r>
      <w:r>
        <w:rPr>
          <w:b/>
          <w:sz w:val="28"/>
          <w:szCs w:val="28"/>
        </w:rPr>
        <w:t>S</w:t>
      </w:r>
      <w:r>
        <w:rPr>
          <w:b/>
          <w:spacing w:val="-3"/>
          <w:sz w:val="28"/>
          <w:szCs w:val="28"/>
        </w:rPr>
        <w:t>T</w:t>
      </w:r>
      <w:r>
        <w:rPr>
          <w:b/>
          <w:spacing w:val="1"/>
          <w:sz w:val="28"/>
          <w:szCs w:val="28"/>
        </w:rPr>
        <w:t>A</w:t>
      </w:r>
      <w:r>
        <w:rPr>
          <w:b/>
          <w:sz w:val="28"/>
          <w:szCs w:val="28"/>
        </w:rPr>
        <w:t>T</w:t>
      </w:r>
      <w:r>
        <w:rPr>
          <w:b/>
          <w:spacing w:val="-3"/>
          <w:sz w:val="28"/>
          <w:szCs w:val="28"/>
        </w:rPr>
        <w:t>E</w:t>
      </w:r>
      <w:r>
        <w:rPr>
          <w:b/>
          <w:spacing w:val="-1"/>
          <w:sz w:val="28"/>
          <w:szCs w:val="28"/>
        </w:rPr>
        <w:t>M</w:t>
      </w:r>
      <w:r>
        <w:rPr>
          <w:b/>
          <w:sz w:val="28"/>
          <w:szCs w:val="28"/>
        </w:rPr>
        <w:t>E</w:t>
      </w:r>
      <w:r>
        <w:rPr>
          <w:b/>
          <w:spacing w:val="2"/>
          <w:sz w:val="28"/>
          <w:szCs w:val="28"/>
        </w:rPr>
        <w:t>N</w:t>
      </w:r>
      <w:r>
        <w:rPr>
          <w:b/>
          <w:sz w:val="28"/>
          <w:szCs w:val="28"/>
        </w:rPr>
        <w:t>T</w:t>
      </w:r>
      <w:r w:rsidR="00452C03">
        <w:rPr>
          <w:b/>
          <w:sz w:val="28"/>
          <w:szCs w:val="28"/>
        </w:rPr>
        <w:t>:</w:t>
      </w:r>
    </w:p>
    <w:p w14:paraId="48FDD3F3" w14:textId="4CB8FDA0" w:rsidR="00007DA7" w:rsidRDefault="00007DA7">
      <w:pPr>
        <w:ind w:left="120"/>
        <w:rPr>
          <w:b/>
          <w:sz w:val="28"/>
          <w:szCs w:val="28"/>
        </w:rPr>
      </w:pPr>
    </w:p>
    <w:p w14:paraId="4F5E3901" w14:textId="77777777" w:rsidR="008D78C3" w:rsidRDefault="00007DA7" w:rsidP="008D78C3">
      <w:pPr>
        <w:pStyle w:val="NormalWeb"/>
        <w:spacing w:before="0" w:beforeAutospacing="0" w:after="0" w:afterAutospacing="0" w:line="276" w:lineRule="auto"/>
        <w:ind w:left="720"/>
        <w:rPr>
          <w:color w:val="000000"/>
          <w:sz w:val="28"/>
          <w:szCs w:val="28"/>
        </w:rPr>
      </w:pPr>
      <w:r>
        <w:rPr>
          <w:color w:val="000000"/>
          <w:sz w:val="28"/>
          <w:szCs w:val="28"/>
        </w:rPr>
        <w:t>Inventory Management System is extremely beneficial to business owners, as they allow shops to properly store sales and purchase records. When inventory is mismanaged, it leads to dissatisfied consumers, slower sales, too much cash on hand, and warehouses. This inventory system reduces manual work, human mistake, and manual delays while simultaneously speeding up the process. This inventory management system will be able to track sales information as well as inventories.</w:t>
      </w:r>
      <w:r w:rsidRPr="00007DA7">
        <w:rPr>
          <w:color w:val="000000"/>
          <w:sz w:val="28"/>
          <w:szCs w:val="28"/>
        </w:rPr>
        <w:t xml:space="preserve"> </w:t>
      </w:r>
      <w:r>
        <w:rPr>
          <w:color w:val="000000"/>
          <w:sz w:val="28"/>
          <w:szCs w:val="28"/>
        </w:rPr>
        <w:t> It also has capabilities like the ability to identify stock levels, compute reorder points automatically, and highlight potential stock-outs.</w:t>
      </w:r>
    </w:p>
    <w:p w14:paraId="6D12118C" w14:textId="77777777" w:rsidR="008D78C3" w:rsidRDefault="008D78C3" w:rsidP="008D78C3">
      <w:pPr>
        <w:pStyle w:val="NormalWeb"/>
        <w:spacing w:before="0" w:beforeAutospacing="0" w:after="0" w:afterAutospacing="0" w:line="276" w:lineRule="auto"/>
        <w:ind w:left="720"/>
        <w:rPr>
          <w:color w:val="000000"/>
          <w:sz w:val="28"/>
          <w:szCs w:val="28"/>
        </w:rPr>
      </w:pPr>
      <w:r w:rsidRPr="008D78C3">
        <w:rPr>
          <w:color w:val="000000"/>
          <w:sz w:val="28"/>
          <w:szCs w:val="28"/>
        </w:rPr>
        <w:t>In order to overcome all these problems, we are proposing the idea of</w:t>
      </w:r>
    </w:p>
    <w:p w14:paraId="3C5335D7" w14:textId="470D7932" w:rsidR="008D78C3" w:rsidRDefault="00FC5F97" w:rsidP="00FC5F97">
      <w:pPr>
        <w:pStyle w:val="NormalWeb"/>
        <w:spacing w:before="0" w:beforeAutospacing="0" w:after="0" w:afterAutospacing="0" w:line="276" w:lineRule="auto"/>
        <w:ind w:left="720"/>
        <w:rPr>
          <w:color w:val="000000"/>
          <w:sz w:val="28"/>
          <w:szCs w:val="28"/>
        </w:rPr>
      </w:pPr>
      <w:r>
        <w:rPr>
          <w:color w:val="000000"/>
          <w:sz w:val="28"/>
          <w:szCs w:val="28"/>
        </w:rPr>
        <w:t xml:space="preserve">an Inventory </w:t>
      </w:r>
      <w:r w:rsidR="008D78C3" w:rsidRPr="008D78C3">
        <w:rPr>
          <w:color w:val="000000"/>
          <w:sz w:val="28"/>
          <w:szCs w:val="28"/>
        </w:rPr>
        <w:t xml:space="preserve">management system which helps in the management of </w:t>
      </w:r>
      <w:r>
        <w:rPr>
          <w:color w:val="000000"/>
          <w:sz w:val="28"/>
          <w:szCs w:val="28"/>
        </w:rPr>
        <w:t xml:space="preserve">Stocks and Supplies </w:t>
      </w:r>
      <w:r w:rsidR="008D78C3" w:rsidRPr="008D78C3">
        <w:rPr>
          <w:color w:val="000000"/>
          <w:sz w:val="28"/>
          <w:szCs w:val="28"/>
        </w:rPr>
        <w:t>with the</w:t>
      </w:r>
      <w:r>
        <w:rPr>
          <w:color w:val="000000"/>
          <w:sz w:val="28"/>
          <w:szCs w:val="28"/>
        </w:rPr>
        <w:t xml:space="preserve"> </w:t>
      </w:r>
      <w:r w:rsidR="008D78C3" w:rsidRPr="008D78C3">
        <w:rPr>
          <w:color w:val="000000"/>
          <w:sz w:val="28"/>
          <w:szCs w:val="28"/>
        </w:rPr>
        <w:t>least human interaction in order to</w:t>
      </w:r>
      <w:r>
        <w:rPr>
          <w:color w:val="000000"/>
          <w:sz w:val="28"/>
          <w:szCs w:val="28"/>
        </w:rPr>
        <w:t xml:space="preserve"> maintain time management and concentrate more on customer feedback</w:t>
      </w:r>
      <w:r w:rsidR="008D78C3" w:rsidRPr="008D78C3">
        <w:rPr>
          <w:color w:val="000000"/>
          <w:sz w:val="28"/>
          <w:szCs w:val="28"/>
        </w:rPr>
        <w:t>.</w:t>
      </w:r>
    </w:p>
    <w:p w14:paraId="59E5064A" w14:textId="77777777" w:rsidR="00007DA7" w:rsidRDefault="00007DA7" w:rsidP="00007DA7">
      <w:pPr>
        <w:spacing w:line="276" w:lineRule="auto"/>
        <w:ind w:left="720"/>
        <w:rPr>
          <w:sz w:val="28"/>
          <w:szCs w:val="28"/>
        </w:rPr>
      </w:pPr>
    </w:p>
    <w:p w14:paraId="23B8A357" w14:textId="77777777" w:rsidR="00C106F6" w:rsidRDefault="00C106F6" w:rsidP="00007DA7">
      <w:pPr>
        <w:spacing w:before="1" w:line="120" w:lineRule="exact"/>
        <w:ind w:left="600"/>
        <w:rPr>
          <w:sz w:val="12"/>
          <w:szCs w:val="12"/>
        </w:rPr>
      </w:pPr>
    </w:p>
    <w:p w14:paraId="7D5F0CCE" w14:textId="77777777" w:rsidR="00C106F6" w:rsidRDefault="00C106F6" w:rsidP="00007DA7">
      <w:pPr>
        <w:spacing w:line="200" w:lineRule="exact"/>
        <w:ind w:left="600"/>
      </w:pPr>
    </w:p>
    <w:p w14:paraId="3F83A69C" w14:textId="7AA83C09" w:rsidR="00C106F6" w:rsidRDefault="00000000">
      <w:pPr>
        <w:ind w:left="120"/>
        <w:rPr>
          <w:sz w:val="28"/>
          <w:szCs w:val="28"/>
        </w:rPr>
      </w:pPr>
      <w:r>
        <w:rPr>
          <w:b/>
          <w:spacing w:val="1"/>
          <w:sz w:val="28"/>
          <w:szCs w:val="28"/>
        </w:rPr>
        <w:t>A</w:t>
      </w:r>
      <w:r>
        <w:rPr>
          <w:b/>
          <w:sz w:val="28"/>
          <w:szCs w:val="28"/>
        </w:rPr>
        <w:t>BS</w:t>
      </w:r>
      <w:r>
        <w:rPr>
          <w:b/>
          <w:spacing w:val="-3"/>
          <w:sz w:val="28"/>
          <w:szCs w:val="28"/>
        </w:rPr>
        <w:t>T</w:t>
      </w:r>
      <w:r>
        <w:rPr>
          <w:b/>
          <w:spacing w:val="-1"/>
          <w:sz w:val="28"/>
          <w:szCs w:val="28"/>
        </w:rPr>
        <w:t>R</w:t>
      </w:r>
      <w:r>
        <w:rPr>
          <w:b/>
          <w:spacing w:val="1"/>
          <w:sz w:val="28"/>
          <w:szCs w:val="28"/>
        </w:rPr>
        <w:t>A</w:t>
      </w:r>
      <w:r>
        <w:rPr>
          <w:b/>
          <w:spacing w:val="-1"/>
          <w:sz w:val="28"/>
          <w:szCs w:val="28"/>
        </w:rPr>
        <w:t>C</w:t>
      </w:r>
      <w:r>
        <w:rPr>
          <w:b/>
          <w:sz w:val="28"/>
          <w:szCs w:val="28"/>
        </w:rPr>
        <w:t>T</w:t>
      </w:r>
      <w:r w:rsidR="00A00933">
        <w:rPr>
          <w:b/>
          <w:sz w:val="28"/>
          <w:szCs w:val="28"/>
        </w:rPr>
        <w:t>:</w:t>
      </w:r>
    </w:p>
    <w:p w14:paraId="389B9792" w14:textId="77777777" w:rsidR="00C106F6" w:rsidRDefault="00C106F6">
      <w:pPr>
        <w:spacing w:before="2" w:line="160" w:lineRule="exact"/>
        <w:rPr>
          <w:sz w:val="16"/>
          <w:szCs w:val="16"/>
        </w:rPr>
      </w:pPr>
    </w:p>
    <w:p w14:paraId="2D6A6DBA" w14:textId="0E05D719" w:rsidR="0001194E" w:rsidRPr="00040538" w:rsidRDefault="0001194E" w:rsidP="00040538">
      <w:pPr>
        <w:pStyle w:val="ListParagraph"/>
        <w:numPr>
          <w:ilvl w:val="0"/>
          <w:numId w:val="3"/>
        </w:numPr>
        <w:rPr>
          <w:sz w:val="28"/>
          <w:szCs w:val="28"/>
        </w:rPr>
      </w:pPr>
      <w:r w:rsidRPr="00040538">
        <w:rPr>
          <w:sz w:val="28"/>
          <w:szCs w:val="28"/>
        </w:rPr>
        <w:t xml:space="preserve">To develop an application that deals with the </w:t>
      </w:r>
      <w:r w:rsidR="00040538" w:rsidRPr="00040538">
        <w:rPr>
          <w:sz w:val="28"/>
          <w:szCs w:val="28"/>
        </w:rPr>
        <w:t>day-to-day</w:t>
      </w:r>
      <w:r w:rsidRPr="00040538">
        <w:rPr>
          <w:sz w:val="28"/>
          <w:szCs w:val="28"/>
        </w:rPr>
        <w:t xml:space="preserve"> requirement of any</w:t>
      </w:r>
    </w:p>
    <w:p w14:paraId="670053E8" w14:textId="47844524" w:rsidR="0001194E" w:rsidRPr="00040538" w:rsidRDefault="0001194E" w:rsidP="00040538">
      <w:pPr>
        <w:pStyle w:val="ListParagraph"/>
        <w:numPr>
          <w:ilvl w:val="0"/>
          <w:numId w:val="3"/>
        </w:numPr>
        <w:rPr>
          <w:sz w:val="28"/>
          <w:szCs w:val="28"/>
        </w:rPr>
      </w:pPr>
      <w:r w:rsidRPr="00040538">
        <w:rPr>
          <w:sz w:val="28"/>
          <w:szCs w:val="28"/>
        </w:rPr>
        <w:t>production organization</w:t>
      </w:r>
      <w:r w:rsidR="00452C03">
        <w:rPr>
          <w:sz w:val="28"/>
          <w:szCs w:val="28"/>
        </w:rPr>
        <w:t>.</w:t>
      </w:r>
    </w:p>
    <w:p w14:paraId="129FD53C" w14:textId="5C3A66BD" w:rsidR="0001194E" w:rsidRPr="00040538" w:rsidRDefault="0001194E" w:rsidP="00040538">
      <w:pPr>
        <w:pStyle w:val="ListParagraph"/>
        <w:numPr>
          <w:ilvl w:val="0"/>
          <w:numId w:val="3"/>
        </w:numPr>
        <w:rPr>
          <w:sz w:val="28"/>
          <w:szCs w:val="28"/>
        </w:rPr>
      </w:pPr>
      <w:r w:rsidRPr="00040538">
        <w:rPr>
          <w:sz w:val="28"/>
          <w:szCs w:val="28"/>
        </w:rPr>
        <w:t>To develop the easy management of the inventory</w:t>
      </w:r>
      <w:r w:rsidR="00452C03">
        <w:rPr>
          <w:sz w:val="28"/>
          <w:szCs w:val="28"/>
        </w:rPr>
        <w:t>.</w:t>
      </w:r>
    </w:p>
    <w:p w14:paraId="18C40C22" w14:textId="185616CD" w:rsidR="0001194E" w:rsidRPr="00040538" w:rsidRDefault="0001194E" w:rsidP="00040538">
      <w:pPr>
        <w:pStyle w:val="ListParagraph"/>
        <w:numPr>
          <w:ilvl w:val="0"/>
          <w:numId w:val="3"/>
        </w:numPr>
        <w:rPr>
          <w:sz w:val="28"/>
          <w:szCs w:val="28"/>
        </w:rPr>
      </w:pPr>
      <w:r w:rsidRPr="00040538">
        <w:rPr>
          <w:sz w:val="28"/>
          <w:szCs w:val="28"/>
        </w:rPr>
        <w:t>To handle the inventory details like sales details, purchase details and balance</w:t>
      </w:r>
    </w:p>
    <w:p w14:paraId="341223B5" w14:textId="77777777" w:rsidR="0001194E" w:rsidRPr="00040538" w:rsidRDefault="0001194E" w:rsidP="00040538">
      <w:pPr>
        <w:pStyle w:val="ListParagraph"/>
        <w:numPr>
          <w:ilvl w:val="0"/>
          <w:numId w:val="3"/>
        </w:numPr>
        <w:rPr>
          <w:sz w:val="28"/>
          <w:szCs w:val="28"/>
        </w:rPr>
      </w:pPr>
      <w:r w:rsidRPr="00040538">
        <w:rPr>
          <w:sz w:val="28"/>
          <w:szCs w:val="28"/>
        </w:rPr>
        <w:t>stock details.</w:t>
      </w:r>
    </w:p>
    <w:p w14:paraId="36F0A8CD" w14:textId="035776CB" w:rsidR="0001194E" w:rsidRPr="00040538" w:rsidRDefault="0001194E" w:rsidP="00040538">
      <w:pPr>
        <w:pStyle w:val="ListParagraph"/>
        <w:numPr>
          <w:ilvl w:val="0"/>
          <w:numId w:val="3"/>
        </w:numPr>
        <w:rPr>
          <w:sz w:val="28"/>
          <w:szCs w:val="28"/>
        </w:rPr>
      </w:pPr>
      <w:r w:rsidRPr="00040538">
        <w:rPr>
          <w:sz w:val="28"/>
          <w:szCs w:val="28"/>
        </w:rPr>
        <w:t>To provide competitive advantage to the organization.</w:t>
      </w:r>
    </w:p>
    <w:p w14:paraId="49889657" w14:textId="1BF54773" w:rsidR="0001194E" w:rsidRPr="00040538" w:rsidRDefault="0001194E" w:rsidP="00040538">
      <w:pPr>
        <w:pStyle w:val="ListParagraph"/>
        <w:numPr>
          <w:ilvl w:val="0"/>
          <w:numId w:val="3"/>
        </w:numPr>
        <w:rPr>
          <w:sz w:val="28"/>
          <w:szCs w:val="28"/>
        </w:rPr>
      </w:pPr>
      <w:r w:rsidRPr="00040538">
        <w:rPr>
          <w:sz w:val="28"/>
          <w:szCs w:val="28"/>
        </w:rPr>
        <w:t>To provide details information about the stock balance.</w:t>
      </w:r>
    </w:p>
    <w:p w14:paraId="17FC6797" w14:textId="6C80B277" w:rsidR="0001194E" w:rsidRPr="00040538" w:rsidRDefault="0001194E" w:rsidP="00040538">
      <w:pPr>
        <w:pStyle w:val="ListParagraph"/>
        <w:numPr>
          <w:ilvl w:val="0"/>
          <w:numId w:val="3"/>
        </w:numPr>
        <w:rPr>
          <w:sz w:val="28"/>
          <w:szCs w:val="28"/>
        </w:rPr>
      </w:pPr>
      <w:r w:rsidRPr="00040538">
        <w:rPr>
          <w:sz w:val="28"/>
          <w:szCs w:val="28"/>
        </w:rPr>
        <w:t>To make the stock manageable and simplify the use of inventory in the</w:t>
      </w:r>
    </w:p>
    <w:p w14:paraId="0547AC17" w14:textId="491ED97B" w:rsidR="00C106F6" w:rsidRPr="00040538" w:rsidRDefault="0001194E" w:rsidP="00040538">
      <w:pPr>
        <w:pStyle w:val="ListParagraph"/>
        <w:numPr>
          <w:ilvl w:val="0"/>
          <w:numId w:val="3"/>
        </w:numPr>
        <w:rPr>
          <w:sz w:val="28"/>
          <w:szCs w:val="28"/>
        </w:rPr>
      </w:pPr>
      <w:r w:rsidRPr="00040538">
        <w:rPr>
          <w:sz w:val="28"/>
          <w:szCs w:val="28"/>
        </w:rPr>
        <w:t>organization.</w:t>
      </w:r>
    </w:p>
    <w:p w14:paraId="29A192B3" w14:textId="77777777" w:rsidR="00C106F6" w:rsidRDefault="00C106F6">
      <w:pPr>
        <w:spacing w:line="140" w:lineRule="exact"/>
        <w:rPr>
          <w:sz w:val="15"/>
          <w:szCs w:val="15"/>
        </w:rPr>
      </w:pPr>
    </w:p>
    <w:p w14:paraId="3685942D" w14:textId="77777777" w:rsidR="00C106F6" w:rsidRDefault="00C106F6">
      <w:pPr>
        <w:spacing w:line="200" w:lineRule="exact"/>
      </w:pPr>
    </w:p>
    <w:p w14:paraId="3D925033" w14:textId="4868E1B8" w:rsidR="00C106F6" w:rsidRDefault="00000000">
      <w:pPr>
        <w:ind w:left="300"/>
        <w:rPr>
          <w:sz w:val="28"/>
          <w:szCs w:val="28"/>
        </w:rPr>
      </w:pPr>
      <w:r>
        <w:rPr>
          <w:b/>
          <w:sz w:val="28"/>
          <w:szCs w:val="28"/>
        </w:rPr>
        <w:t>TOOLS</w:t>
      </w:r>
      <w:r>
        <w:rPr>
          <w:b/>
          <w:spacing w:val="-3"/>
          <w:sz w:val="28"/>
          <w:szCs w:val="28"/>
        </w:rPr>
        <w:t xml:space="preserve"> </w:t>
      </w:r>
      <w:r>
        <w:rPr>
          <w:b/>
          <w:spacing w:val="1"/>
          <w:sz w:val="28"/>
          <w:szCs w:val="28"/>
        </w:rPr>
        <w:t>R</w:t>
      </w:r>
      <w:r>
        <w:rPr>
          <w:b/>
          <w:sz w:val="28"/>
          <w:szCs w:val="28"/>
        </w:rPr>
        <w:t>E</w:t>
      </w:r>
      <w:r>
        <w:rPr>
          <w:b/>
          <w:spacing w:val="-3"/>
          <w:sz w:val="28"/>
          <w:szCs w:val="28"/>
        </w:rPr>
        <w:t>Q</w:t>
      </w:r>
      <w:r>
        <w:rPr>
          <w:b/>
          <w:spacing w:val="1"/>
          <w:sz w:val="28"/>
          <w:szCs w:val="28"/>
        </w:rPr>
        <w:t>UI</w:t>
      </w:r>
      <w:r w:rsidR="00007DA7">
        <w:rPr>
          <w:b/>
          <w:spacing w:val="1"/>
          <w:sz w:val="28"/>
          <w:szCs w:val="28"/>
        </w:rPr>
        <w:t>R</w:t>
      </w:r>
      <w:r>
        <w:rPr>
          <w:b/>
          <w:spacing w:val="-3"/>
          <w:sz w:val="28"/>
          <w:szCs w:val="28"/>
        </w:rPr>
        <w:t>E</w:t>
      </w:r>
      <w:r>
        <w:rPr>
          <w:b/>
          <w:sz w:val="28"/>
          <w:szCs w:val="28"/>
        </w:rPr>
        <w:t>D</w:t>
      </w:r>
      <w:r w:rsidR="00A00933">
        <w:rPr>
          <w:b/>
          <w:sz w:val="28"/>
          <w:szCs w:val="28"/>
        </w:rPr>
        <w:t>:</w:t>
      </w:r>
    </w:p>
    <w:p w14:paraId="311B83CD" w14:textId="77777777" w:rsidR="00C106F6" w:rsidRDefault="00C106F6">
      <w:pPr>
        <w:spacing w:before="1" w:line="120" w:lineRule="exact"/>
        <w:rPr>
          <w:sz w:val="12"/>
          <w:szCs w:val="12"/>
        </w:rPr>
      </w:pPr>
    </w:p>
    <w:p w14:paraId="079C300F" w14:textId="77777777" w:rsidR="00C106F6" w:rsidRDefault="00C106F6">
      <w:pPr>
        <w:spacing w:line="200" w:lineRule="exact"/>
      </w:pPr>
    </w:p>
    <w:p w14:paraId="0DEC6819" w14:textId="07D042D7" w:rsidR="00C106F6" w:rsidRDefault="00000000">
      <w:pPr>
        <w:ind w:left="357"/>
        <w:rPr>
          <w:sz w:val="28"/>
          <w:szCs w:val="28"/>
        </w:rPr>
      </w:pPr>
      <w:r>
        <w:rPr>
          <w:b/>
          <w:sz w:val="28"/>
          <w:szCs w:val="28"/>
        </w:rPr>
        <w:t>SO</w:t>
      </w:r>
      <w:r>
        <w:rPr>
          <w:b/>
          <w:spacing w:val="1"/>
          <w:sz w:val="28"/>
          <w:szCs w:val="28"/>
        </w:rPr>
        <w:t>F</w:t>
      </w:r>
      <w:r>
        <w:rPr>
          <w:b/>
          <w:spacing w:val="-3"/>
          <w:sz w:val="28"/>
          <w:szCs w:val="28"/>
        </w:rPr>
        <w:t>T</w:t>
      </w:r>
      <w:r>
        <w:rPr>
          <w:b/>
          <w:sz w:val="28"/>
          <w:szCs w:val="28"/>
        </w:rPr>
        <w:t>W</w:t>
      </w:r>
      <w:r>
        <w:rPr>
          <w:b/>
          <w:spacing w:val="-1"/>
          <w:sz w:val="28"/>
          <w:szCs w:val="28"/>
        </w:rPr>
        <w:t>A</w:t>
      </w:r>
      <w:r>
        <w:rPr>
          <w:b/>
          <w:spacing w:val="1"/>
          <w:sz w:val="28"/>
          <w:szCs w:val="28"/>
        </w:rPr>
        <w:t>R</w:t>
      </w:r>
      <w:r>
        <w:rPr>
          <w:b/>
          <w:sz w:val="28"/>
          <w:szCs w:val="28"/>
        </w:rPr>
        <w:t>E</w:t>
      </w:r>
      <w:r>
        <w:rPr>
          <w:b/>
          <w:spacing w:val="-5"/>
          <w:sz w:val="28"/>
          <w:szCs w:val="28"/>
        </w:rPr>
        <w:t xml:space="preserve"> </w:t>
      </w:r>
      <w:r>
        <w:rPr>
          <w:b/>
          <w:spacing w:val="-1"/>
          <w:sz w:val="28"/>
          <w:szCs w:val="28"/>
        </w:rPr>
        <w:t>R</w:t>
      </w:r>
      <w:r>
        <w:rPr>
          <w:b/>
          <w:sz w:val="28"/>
          <w:szCs w:val="28"/>
        </w:rPr>
        <w:t>E</w:t>
      </w:r>
      <w:r>
        <w:rPr>
          <w:b/>
          <w:spacing w:val="-3"/>
          <w:sz w:val="28"/>
          <w:szCs w:val="28"/>
        </w:rPr>
        <w:t>Q</w:t>
      </w:r>
      <w:r>
        <w:rPr>
          <w:b/>
          <w:spacing w:val="1"/>
          <w:sz w:val="28"/>
          <w:szCs w:val="28"/>
        </w:rPr>
        <w:t>U</w:t>
      </w:r>
      <w:r>
        <w:rPr>
          <w:b/>
          <w:spacing w:val="-1"/>
          <w:sz w:val="28"/>
          <w:szCs w:val="28"/>
        </w:rPr>
        <w:t>I</w:t>
      </w:r>
      <w:r>
        <w:rPr>
          <w:b/>
          <w:spacing w:val="1"/>
          <w:sz w:val="28"/>
          <w:szCs w:val="28"/>
        </w:rPr>
        <w:t>R</w:t>
      </w:r>
      <w:r>
        <w:rPr>
          <w:b/>
          <w:sz w:val="28"/>
          <w:szCs w:val="28"/>
        </w:rPr>
        <w:t>E</w:t>
      </w:r>
      <w:r>
        <w:rPr>
          <w:b/>
          <w:spacing w:val="-1"/>
          <w:sz w:val="28"/>
          <w:szCs w:val="28"/>
        </w:rPr>
        <w:t>M</w:t>
      </w:r>
      <w:r>
        <w:rPr>
          <w:b/>
          <w:spacing w:val="-3"/>
          <w:sz w:val="28"/>
          <w:szCs w:val="28"/>
        </w:rPr>
        <w:t>E</w:t>
      </w:r>
      <w:r>
        <w:rPr>
          <w:b/>
          <w:spacing w:val="1"/>
          <w:sz w:val="28"/>
          <w:szCs w:val="28"/>
        </w:rPr>
        <w:t>N</w:t>
      </w:r>
      <w:r>
        <w:rPr>
          <w:b/>
          <w:sz w:val="28"/>
          <w:szCs w:val="28"/>
        </w:rPr>
        <w:t>TS</w:t>
      </w:r>
      <w:r w:rsidR="00A00933">
        <w:rPr>
          <w:b/>
          <w:sz w:val="28"/>
          <w:szCs w:val="28"/>
        </w:rPr>
        <w:t>:</w:t>
      </w:r>
    </w:p>
    <w:p w14:paraId="416246D9" w14:textId="77777777" w:rsidR="00C106F6" w:rsidRDefault="00000000">
      <w:pPr>
        <w:spacing w:line="340" w:lineRule="exact"/>
        <w:ind w:left="708"/>
        <w:rPr>
          <w:sz w:val="28"/>
          <w:szCs w:val="28"/>
        </w:rPr>
      </w:pPr>
      <w:r>
        <w:rPr>
          <w:rFonts w:ascii="Verdana" w:eastAsia="Verdana" w:hAnsi="Verdana" w:cs="Verdana"/>
          <w:position w:val="-1"/>
          <w:sz w:val="28"/>
          <w:szCs w:val="28"/>
        </w:rPr>
        <w:t xml:space="preserve">• </w:t>
      </w:r>
      <w:r>
        <w:rPr>
          <w:rFonts w:ascii="Verdana" w:eastAsia="Verdana" w:hAnsi="Verdana" w:cs="Verdana"/>
          <w:spacing w:val="15"/>
          <w:position w:val="-1"/>
          <w:sz w:val="28"/>
          <w:szCs w:val="28"/>
        </w:rPr>
        <w:t xml:space="preserve"> </w:t>
      </w:r>
      <w:r>
        <w:rPr>
          <w:position w:val="-1"/>
          <w:sz w:val="28"/>
          <w:szCs w:val="28"/>
        </w:rPr>
        <w:t>P</w:t>
      </w:r>
      <w:r>
        <w:rPr>
          <w:spacing w:val="1"/>
          <w:position w:val="-1"/>
          <w:sz w:val="28"/>
          <w:szCs w:val="28"/>
        </w:rPr>
        <w:t>y</w:t>
      </w:r>
      <w:r>
        <w:rPr>
          <w:spacing w:val="-1"/>
          <w:position w:val="-1"/>
          <w:sz w:val="28"/>
          <w:szCs w:val="28"/>
        </w:rPr>
        <w:t>th</w:t>
      </w:r>
      <w:r>
        <w:rPr>
          <w:spacing w:val="1"/>
          <w:position w:val="-1"/>
          <w:sz w:val="28"/>
          <w:szCs w:val="28"/>
        </w:rPr>
        <w:t>o</w:t>
      </w:r>
      <w:r>
        <w:rPr>
          <w:position w:val="-1"/>
          <w:sz w:val="28"/>
          <w:szCs w:val="28"/>
        </w:rPr>
        <w:t>n</w:t>
      </w:r>
      <w:r>
        <w:rPr>
          <w:spacing w:val="-4"/>
          <w:position w:val="-1"/>
          <w:sz w:val="28"/>
          <w:szCs w:val="28"/>
        </w:rPr>
        <w:t xml:space="preserve"> </w:t>
      </w:r>
      <w:r>
        <w:rPr>
          <w:spacing w:val="-2"/>
          <w:position w:val="-1"/>
          <w:sz w:val="28"/>
          <w:szCs w:val="28"/>
        </w:rPr>
        <w:t>I</w:t>
      </w:r>
      <w:r>
        <w:rPr>
          <w:spacing w:val="-1"/>
          <w:position w:val="-1"/>
          <w:sz w:val="28"/>
          <w:szCs w:val="28"/>
        </w:rPr>
        <w:t>DL</w:t>
      </w:r>
      <w:r>
        <w:rPr>
          <w:position w:val="-1"/>
          <w:sz w:val="28"/>
          <w:szCs w:val="28"/>
        </w:rPr>
        <w:t>E</w:t>
      </w:r>
    </w:p>
    <w:p w14:paraId="7244BC69" w14:textId="77777777" w:rsidR="00C106F6" w:rsidRDefault="00C106F6">
      <w:pPr>
        <w:spacing w:before="11" w:line="260" w:lineRule="exact"/>
        <w:rPr>
          <w:sz w:val="26"/>
          <w:szCs w:val="26"/>
        </w:rPr>
      </w:pPr>
    </w:p>
    <w:p w14:paraId="51FCF038" w14:textId="5BA0F1CB" w:rsidR="00C106F6" w:rsidRDefault="00000000">
      <w:pPr>
        <w:ind w:left="340"/>
        <w:rPr>
          <w:sz w:val="28"/>
          <w:szCs w:val="28"/>
        </w:rPr>
      </w:pPr>
      <w:r>
        <w:rPr>
          <w:b/>
          <w:sz w:val="28"/>
          <w:szCs w:val="28"/>
        </w:rPr>
        <w:t>S</w:t>
      </w:r>
      <w:r>
        <w:rPr>
          <w:b/>
          <w:spacing w:val="1"/>
          <w:sz w:val="28"/>
          <w:szCs w:val="28"/>
        </w:rPr>
        <w:t>Y</w:t>
      </w:r>
      <w:r>
        <w:rPr>
          <w:b/>
          <w:sz w:val="28"/>
          <w:szCs w:val="28"/>
        </w:rPr>
        <w:t>STEM</w:t>
      </w:r>
      <w:r>
        <w:rPr>
          <w:b/>
          <w:spacing w:val="-11"/>
          <w:sz w:val="28"/>
          <w:szCs w:val="28"/>
        </w:rPr>
        <w:t xml:space="preserve"> </w:t>
      </w:r>
      <w:r>
        <w:rPr>
          <w:b/>
          <w:spacing w:val="1"/>
          <w:sz w:val="28"/>
          <w:szCs w:val="28"/>
        </w:rPr>
        <w:t>R</w:t>
      </w:r>
      <w:r>
        <w:rPr>
          <w:b/>
          <w:sz w:val="28"/>
          <w:szCs w:val="28"/>
        </w:rPr>
        <w:t>E</w:t>
      </w:r>
      <w:r>
        <w:rPr>
          <w:b/>
          <w:spacing w:val="-3"/>
          <w:sz w:val="28"/>
          <w:szCs w:val="28"/>
        </w:rPr>
        <w:t>Q</w:t>
      </w:r>
      <w:r>
        <w:rPr>
          <w:b/>
          <w:spacing w:val="1"/>
          <w:sz w:val="28"/>
          <w:szCs w:val="28"/>
        </w:rPr>
        <w:t>U</w:t>
      </w:r>
      <w:r>
        <w:rPr>
          <w:b/>
          <w:spacing w:val="-1"/>
          <w:sz w:val="28"/>
          <w:szCs w:val="28"/>
        </w:rPr>
        <w:t>IR</w:t>
      </w:r>
      <w:r>
        <w:rPr>
          <w:b/>
          <w:sz w:val="28"/>
          <w:szCs w:val="28"/>
        </w:rPr>
        <w:t>E</w:t>
      </w:r>
      <w:r>
        <w:rPr>
          <w:b/>
          <w:spacing w:val="-1"/>
          <w:sz w:val="28"/>
          <w:szCs w:val="28"/>
        </w:rPr>
        <w:t>M</w:t>
      </w:r>
      <w:r>
        <w:rPr>
          <w:b/>
          <w:sz w:val="28"/>
          <w:szCs w:val="28"/>
        </w:rPr>
        <w:t>E</w:t>
      </w:r>
      <w:r>
        <w:rPr>
          <w:b/>
          <w:spacing w:val="1"/>
          <w:sz w:val="28"/>
          <w:szCs w:val="28"/>
        </w:rPr>
        <w:t>N</w:t>
      </w:r>
      <w:r>
        <w:rPr>
          <w:b/>
          <w:sz w:val="28"/>
          <w:szCs w:val="28"/>
        </w:rPr>
        <w:t>TS</w:t>
      </w:r>
      <w:r w:rsidR="00A00933">
        <w:rPr>
          <w:b/>
          <w:sz w:val="28"/>
          <w:szCs w:val="28"/>
        </w:rPr>
        <w:t>:</w:t>
      </w:r>
    </w:p>
    <w:p w14:paraId="6F9879B8" w14:textId="77777777" w:rsidR="00C106F6" w:rsidRDefault="00C106F6">
      <w:pPr>
        <w:spacing w:before="17" w:line="280" w:lineRule="exact"/>
        <w:rPr>
          <w:sz w:val="28"/>
          <w:szCs w:val="28"/>
        </w:rPr>
      </w:pPr>
    </w:p>
    <w:p w14:paraId="0AE55EDE" w14:textId="0FC62E57" w:rsidR="00A00933" w:rsidRPr="00F719BB" w:rsidRDefault="00A00933" w:rsidP="00A00933">
      <w:pPr>
        <w:pStyle w:val="ListParagraph"/>
        <w:numPr>
          <w:ilvl w:val="0"/>
          <w:numId w:val="2"/>
        </w:numPr>
        <w:tabs>
          <w:tab w:val="left" w:pos="1060"/>
        </w:tabs>
        <w:spacing w:line="320" w:lineRule="exact"/>
        <w:ind w:right="2137"/>
        <w:rPr>
          <w:sz w:val="28"/>
          <w:szCs w:val="28"/>
        </w:rPr>
      </w:pPr>
      <w:r w:rsidRPr="00A00933">
        <w:rPr>
          <w:sz w:val="28"/>
          <w:szCs w:val="28"/>
        </w:rPr>
        <w:t>Pr</w:t>
      </w:r>
      <w:r w:rsidRPr="00A00933">
        <w:rPr>
          <w:spacing w:val="1"/>
          <w:sz w:val="28"/>
          <w:szCs w:val="28"/>
        </w:rPr>
        <w:t>o</w:t>
      </w:r>
      <w:r w:rsidRPr="00A00933">
        <w:rPr>
          <w:sz w:val="28"/>
          <w:szCs w:val="28"/>
        </w:rPr>
        <w:t>c</w:t>
      </w:r>
      <w:r w:rsidRPr="00A00933">
        <w:rPr>
          <w:spacing w:val="-2"/>
          <w:sz w:val="28"/>
          <w:szCs w:val="28"/>
        </w:rPr>
        <w:t>e</w:t>
      </w:r>
      <w:r w:rsidRPr="00A00933">
        <w:rPr>
          <w:spacing w:val="1"/>
          <w:sz w:val="28"/>
          <w:szCs w:val="28"/>
        </w:rPr>
        <w:t>s</w:t>
      </w:r>
      <w:r w:rsidRPr="00A00933">
        <w:rPr>
          <w:spacing w:val="-1"/>
          <w:sz w:val="28"/>
          <w:szCs w:val="28"/>
        </w:rPr>
        <w:t>s</w:t>
      </w:r>
      <w:r w:rsidRPr="00A00933">
        <w:rPr>
          <w:spacing w:val="1"/>
          <w:sz w:val="28"/>
          <w:szCs w:val="28"/>
        </w:rPr>
        <w:t>or</w:t>
      </w:r>
      <w:r w:rsidRPr="00A00933">
        <w:rPr>
          <w:sz w:val="28"/>
          <w:szCs w:val="28"/>
        </w:rPr>
        <w:t>-</w:t>
      </w:r>
      <w:r w:rsidR="00F719BB">
        <w:rPr>
          <w:sz w:val="28"/>
          <w:szCs w:val="28"/>
        </w:rPr>
        <w:t xml:space="preserve">Minimum </w:t>
      </w:r>
      <w:r w:rsidR="00F719BB" w:rsidRPr="00F719BB">
        <w:rPr>
          <w:rFonts w:eastAsiaTheme="majorEastAsia"/>
          <w:sz w:val="28"/>
          <w:szCs w:val="28"/>
        </w:rPr>
        <w:t>Intel</w:t>
      </w:r>
      <w:r w:rsidR="00F719BB">
        <w:rPr>
          <w:rFonts w:eastAsiaTheme="majorEastAsia"/>
          <w:sz w:val="28"/>
          <w:szCs w:val="28"/>
        </w:rPr>
        <w:t xml:space="preserve"> </w:t>
      </w:r>
      <w:r w:rsidR="00F719BB" w:rsidRPr="00F719BB">
        <w:rPr>
          <w:rFonts w:eastAsiaTheme="majorEastAsia"/>
          <w:sz w:val="28"/>
          <w:szCs w:val="28"/>
        </w:rPr>
        <w:t>Core</w:t>
      </w:r>
      <w:r w:rsidR="00F719BB">
        <w:rPr>
          <w:rFonts w:eastAsiaTheme="majorEastAsia"/>
          <w:sz w:val="28"/>
          <w:szCs w:val="28"/>
        </w:rPr>
        <w:t xml:space="preserve"> </w:t>
      </w:r>
      <w:r w:rsidR="00F719BB" w:rsidRPr="00F719BB">
        <w:rPr>
          <w:rFonts w:eastAsiaTheme="majorEastAsia"/>
          <w:sz w:val="28"/>
          <w:szCs w:val="28"/>
        </w:rPr>
        <w:t xml:space="preserve">i3-10110U </w:t>
      </w:r>
    </w:p>
    <w:p w14:paraId="5897D190" w14:textId="42DBF225" w:rsidR="00A00933" w:rsidRPr="00A00933" w:rsidRDefault="00000000" w:rsidP="00A00933">
      <w:pPr>
        <w:pStyle w:val="ListParagraph"/>
        <w:numPr>
          <w:ilvl w:val="0"/>
          <w:numId w:val="2"/>
        </w:numPr>
        <w:tabs>
          <w:tab w:val="left" w:pos="1060"/>
        </w:tabs>
        <w:spacing w:line="320" w:lineRule="exact"/>
        <w:ind w:right="2137"/>
        <w:rPr>
          <w:sz w:val="28"/>
          <w:szCs w:val="28"/>
        </w:rPr>
      </w:pPr>
      <w:r w:rsidRPr="00A00933">
        <w:rPr>
          <w:sz w:val="28"/>
          <w:szCs w:val="28"/>
        </w:rPr>
        <w:t>R</w:t>
      </w:r>
      <w:r w:rsidRPr="00A00933">
        <w:rPr>
          <w:spacing w:val="1"/>
          <w:sz w:val="28"/>
          <w:szCs w:val="28"/>
        </w:rPr>
        <w:t>A</w:t>
      </w:r>
      <w:r w:rsidRPr="00A00933">
        <w:rPr>
          <w:sz w:val="28"/>
          <w:szCs w:val="28"/>
        </w:rPr>
        <w:t>M</w:t>
      </w:r>
      <w:r w:rsidRPr="00A00933">
        <w:rPr>
          <w:spacing w:val="-2"/>
          <w:sz w:val="28"/>
          <w:szCs w:val="28"/>
        </w:rPr>
        <w:t>-</w:t>
      </w:r>
      <w:r w:rsidRPr="00A00933">
        <w:rPr>
          <w:sz w:val="28"/>
          <w:szCs w:val="28"/>
        </w:rPr>
        <w:t>M</w:t>
      </w:r>
      <w:r w:rsidRPr="00A00933">
        <w:rPr>
          <w:spacing w:val="-1"/>
          <w:sz w:val="28"/>
          <w:szCs w:val="28"/>
        </w:rPr>
        <w:t>i</w:t>
      </w:r>
      <w:r w:rsidRPr="00A00933">
        <w:rPr>
          <w:spacing w:val="1"/>
          <w:sz w:val="28"/>
          <w:szCs w:val="28"/>
        </w:rPr>
        <w:t>n</w:t>
      </w:r>
      <w:r w:rsidRPr="00A00933">
        <w:rPr>
          <w:spacing w:val="-1"/>
          <w:sz w:val="28"/>
          <w:szCs w:val="28"/>
        </w:rPr>
        <w:t>i</w:t>
      </w:r>
      <w:r w:rsidRPr="00A00933">
        <w:rPr>
          <w:sz w:val="28"/>
          <w:szCs w:val="28"/>
        </w:rPr>
        <w:t>m</w:t>
      </w:r>
      <w:r w:rsidRPr="00A00933">
        <w:rPr>
          <w:spacing w:val="-1"/>
          <w:sz w:val="28"/>
          <w:szCs w:val="28"/>
        </w:rPr>
        <w:t>u</w:t>
      </w:r>
      <w:r w:rsidRPr="00A00933">
        <w:rPr>
          <w:sz w:val="28"/>
          <w:szCs w:val="28"/>
        </w:rPr>
        <w:t>m</w:t>
      </w:r>
      <w:r w:rsidRPr="00A00933">
        <w:rPr>
          <w:spacing w:val="-2"/>
          <w:sz w:val="28"/>
          <w:szCs w:val="28"/>
        </w:rPr>
        <w:t xml:space="preserve"> </w:t>
      </w:r>
      <w:r w:rsidRPr="00A00933">
        <w:rPr>
          <w:spacing w:val="-1"/>
          <w:sz w:val="28"/>
          <w:szCs w:val="28"/>
        </w:rPr>
        <w:t>4</w:t>
      </w:r>
      <w:r w:rsidRPr="00A00933">
        <w:rPr>
          <w:spacing w:val="1"/>
          <w:sz w:val="28"/>
          <w:szCs w:val="28"/>
        </w:rPr>
        <w:t>G</w:t>
      </w:r>
      <w:r w:rsidRPr="00A00933">
        <w:rPr>
          <w:sz w:val="28"/>
          <w:szCs w:val="28"/>
        </w:rPr>
        <w:t>B</w:t>
      </w:r>
      <w:r w:rsidRPr="00A00933">
        <w:rPr>
          <w:spacing w:val="-5"/>
          <w:sz w:val="28"/>
          <w:szCs w:val="28"/>
        </w:rPr>
        <w:t xml:space="preserve"> </w:t>
      </w:r>
    </w:p>
    <w:p w14:paraId="3741199D" w14:textId="286212B4" w:rsidR="00513695" w:rsidRPr="00513695" w:rsidRDefault="00000000" w:rsidP="00513695">
      <w:pPr>
        <w:pStyle w:val="ListParagraph"/>
        <w:numPr>
          <w:ilvl w:val="0"/>
          <w:numId w:val="2"/>
        </w:numPr>
        <w:tabs>
          <w:tab w:val="left" w:pos="1060"/>
        </w:tabs>
        <w:spacing w:line="320" w:lineRule="exact"/>
        <w:ind w:right="2137"/>
        <w:rPr>
          <w:sz w:val="28"/>
          <w:szCs w:val="28"/>
        </w:rPr>
      </w:pPr>
      <w:r w:rsidRPr="00A00933">
        <w:rPr>
          <w:spacing w:val="1"/>
          <w:sz w:val="28"/>
          <w:szCs w:val="28"/>
        </w:rPr>
        <w:t>O</w:t>
      </w:r>
      <w:r w:rsidRPr="00A00933">
        <w:rPr>
          <w:sz w:val="28"/>
          <w:szCs w:val="28"/>
        </w:rPr>
        <w:t xml:space="preserve">S- </w:t>
      </w:r>
      <w:r w:rsidRPr="00A00933">
        <w:rPr>
          <w:spacing w:val="-1"/>
          <w:sz w:val="28"/>
          <w:szCs w:val="28"/>
        </w:rPr>
        <w:t>W</w:t>
      </w:r>
      <w:r w:rsidRPr="00A00933">
        <w:rPr>
          <w:spacing w:val="1"/>
          <w:sz w:val="28"/>
          <w:szCs w:val="28"/>
        </w:rPr>
        <w:t>i</w:t>
      </w:r>
      <w:r w:rsidRPr="00A00933">
        <w:rPr>
          <w:spacing w:val="-1"/>
          <w:sz w:val="28"/>
          <w:szCs w:val="28"/>
        </w:rPr>
        <w:t>n</w:t>
      </w:r>
      <w:r w:rsidRPr="00A00933">
        <w:rPr>
          <w:spacing w:val="1"/>
          <w:sz w:val="28"/>
          <w:szCs w:val="28"/>
        </w:rPr>
        <w:t>d</w:t>
      </w:r>
      <w:r w:rsidRPr="00A00933">
        <w:rPr>
          <w:spacing w:val="-1"/>
          <w:sz w:val="28"/>
          <w:szCs w:val="28"/>
        </w:rPr>
        <w:t>ow</w:t>
      </w:r>
      <w:r w:rsidRPr="00A00933">
        <w:rPr>
          <w:spacing w:val="1"/>
          <w:sz w:val="28"/>
          <w:szCs w:val="28"/>
        </w:rPr>
        <w:t>s</w:t>
      </w:r>
      <w:r w:rsidRPr="00A00933">
        <w:rPr>
          <w:spacing w:val="-1"/>
          <w:sz w:val="28"/>
          <w:szCs w:val="28"/>
        </w:rPr>
        <w:t>/L</w:t>
      </w:r>
      <w:r w:rsidRPr="00A00933">
        <w:rPr>
          <w:spacing w:val="1"/>
          <w:sz w:val="28"/>
          <w:szCs w:val="28"/>
        </w:rPr>
        <w:t>i</w:t>
      </w:r>
      <w:r w:rsidRPr="00A00933">
        <w:rPr>
          <w:spacing w:val="-1"/>
          <w:sz w:val="28"/>
          <w:szCs w:val="28"/>
        </w:rPr>
        <w:t>nu</w:t>
      </w:r>
      <w:r w:rsidRPr="00A00933">
        <w:rPr>
          <w:spacing w:val="1"/>
          <w:sz w:val="28"/>
          <w:szCs w:val="28"/>
        </w:rPr>
        <w:t>x</w:t>
      </w:r>
      <w:r w:rsidRPr="00A00933">
        <w:rPr>
          <w:spacing w:val="-1"/>
          <w:sz w:val="28"/>
          <w:szCs w:val="28"/>
        </w:rPr>
        <w:t>/</w:t>
      </w:r>
      <w:r w:rsidRPr="00A00933">
        <w:rPr>
          <w:sz w:val="28"/>
          <w:szCs w:val="28"/>
        </w:rPr>
        <w:t>M</w:t>
      </w:r>
      <w:r w:rsidRPr="00A00933">
        <w:rPr>
          <w:spacing w:val="-1"/>
          <w:sz w:val="28"/>
          <w:szCs w:val="28"/>
        </w:rPr>
        <w:t>A</w:t>
      </w:r>
      <w:r w:rsidRPr="00A00933">
        <w:rPr>
          <w:spacing w:val="1"/>
          <w:sz w:val="28"/>
          <w:szCs w:val="28"/>
        </w:rPr>
        <w:t>C</w:t>
      </w:r>
      <w:r w:rsidRPr="00A00933">
        <w:rPr>
          <w:sz w:val="28"/>
          <w:szCs w:val="28"/>
        </w:rPr>
        <w:t>.</w:t>
      </w:r>
    </w:p>
    <w:p w14:paraId="1FFE5FC4" w14:textId="77777777" w:rsidR="00513695" w:rsidRDefault="00513695" w:rsidP="00513695">
      <w:pPr>
        <w:tabs>
          <w:tab w:val="left" w:pos="1060"/>
        </w:tabs>
        <w:spacing w:line="320" w:lineRule="exact"/>
        <w:ind w:right="2137"/>
        <w:rPr>
          <w:sz w:val="28"/>
          <w:szCs w:val="28"/>
        </w:rPr>
      </w:pPr>
    </w:p>
    <w:p w14:paraId="08E20D3E" w14:textId="77777777" w:rsidR="00513695" w:rsidRDefault="00513695" w:rsidP="00513695">
      <w:pPr>
        <w:tabs>
          <w:tab w:val="left" w:pos="1060"/>
        </w:tabs>
        <w:spacing w:line="320" w:lineRule="exact"/>
        <w:ind w:right="2137"/>
        <w:rPr>
          <w:sz w:val="28"/>
          <w:szCs w:val="28"/>
        </w:rPr>
      </w:pPr>
    </w:p>
    <w:p w14:paraId="457750CF" w14:textId="77777777" w:rsidR="00513695" w:rsidRDefault="00513695" w:rsidP="00513695">
      <w:pPr>
        <w:tabs>
          <w:tab w:val="left" w:pos="1060"/>
        </w:tabs>
        <w:spacing w:line="320" w:lineRule="exact"/>
        <w:ind w:right="2137"/>
        <w:rPr>
          <w:sz w:val="28"/>
          <w:szCs w:val="28"/>
        </w:rPr>
      </w:pPr>
    </w:p>
    <w:p w14:paraId="5048C81C" w14:textId="77777777" w:rsidR="00513695" w:rsidRDefault="00513695" w:rsidP="00513695">
      <w:pPr>
        <w:tabs>
          <w:tab w:val="left" w:pos="1060"/>
        </w:tabs>
        <w:spacing w:line="320" w:lineRule="exact"/>
        <w:ind w:right="2137"/>
        <w:rPr>
          <w:sz w:val="28"/>
          <w:szCs w:val="28"/>
        </w:rPr>
      </w:pPr>
    </w:p>
    <w:p w14:paraId="47827ED4" w14:textId="3F4EE24E" w:rsidR="00513695" w:rsidRPr="00513695" w:rsidRDefault="00513695" w:rsidP="00513695">
      <w:pPr>
        <w:tabs>
          <w:tab w:val="left" w:pos="1060"/>
        </w:tabs>
        <w:spacing w:line="320" w:lineRule="exact"/>
        <w:ind w:right="2137"/>
        <w:rPr>
          <w:sz w:val="28"/>
          <w:szCs w:val="28"/>
        </w:rPr>
        <w:sectPr w:rsidR="00513695" w:rsidRPr="00513695">
          <w:pgSz w:w="11940" w:h="16860"/>
          <w:pgMar w:top="1340" w:right="1180" w:bottom="280" w:left="1100" w:header="720" w:footer="720" w:gutter="0"/>
          <w:cols w:space="720"/>
        </w:sectPr>
      </w:pPr>
    </w:p>
    <w:tbl>
      <w:tblPr>
        <w:tblpPr w:leftFromText="180" w:rightFromText="180" w:tblpY="360"/>
        <w:tblW w:w="9951" w:type="dxa"/>
        <w:shd w:val="clear" w:color="auto" w:fill="FFFFFF"/>
        <w:tblCellMar>
          <w:top w:w="15" w:type="dxa"/>
          <w:left w:w="15" w:type="dxa"/>
          <w:bottom w:w="15" w:type="dxa"/>
          <w:right w:w="15" w:type="dxa"/>
        </w:tblCellMar>
        <w:tblLook w:val="04A0" w:firstRow="1" w:lastRow="0" w:firstColumn="1" w:lastColumn="0" w:noHBand="0" w:noVBand="1"/>
      </w:tblPr>
      <w:tblGrid>
        <w:gridCol w:w="667"/>
        <w:gridCol w:w="1157"/>
        <w:gridCol w:w="1813"/>
        <w:gridCol w:w="585"/>
        <w:gridCol w:w="959"/>
        <w:gridCol w:w="2221"/>
        <w:gridCol w:w="1974"/>
        <w:gridCol w:w="39"/>
        <w:gridCol w:w="268"/>
        <w:gridCol w:w="268"/>
      </w:tblGrid>
      <w:tr w:rsidR="00040538" w:rsidRPr="00513695" w14:paraId="66F86659" w14:textId="77777777" w:rsidTr="00513695">
        <w:trPr>
          <w:trHeight w:val="696"/>
          <w:tblHeader/>
        </w:trPr>
        <w:tc>
          <w:tcPr>
            <w:tcW w:w="0" w:type="auto"/>
            <w:tcBorders>
              <w:top w:val="nil"/>
              <w:bottom w:val="single" w:sz="12" w:space="0" w:color="F4F4F4"/>
            </w:tcBorders>
            <w:shd w:val="clear" w:color="auto" w:fill="FFFFFF"/>
            <w:tcMar>
              <w:top w:w="120" w:type="dxa"/>
              <w:left w:w="120" w:type="dxa"/>
              <w:bottom w:w="120" w:type="dxa"/>
              <w:right w:w="120" w:type="dxa"/>
            </w:tcMar>
            <w:vAlign w:val="bottom"/>
            <w:hideMark/>
          </w:tcPr>
          <w:p w14:paraId="65756A4F" w14:textId="11199C2C" w:rsidR="00430A8D" w:rsidRPr="00B16190" w:rsidRDefault="00430A8D" w:rsidP="00040538">
            <w:pPr>
              <w:spacing w:after="300"/>
              <w:jc w:val="center"/>
              <w:rPr>
                <w:b/>
                <w:bCs/>
              </w:rPr>
            </w:pPr>
            <w:r w:rsidRPr="00B16190">
              <w:rPr>
                <w:b/>
                <w:bCs/>
              </w:rPr>
              <w:lastRenderedPageBreak/>
              <w:t>S</w:t>
            </w:r>
            <w:r w:rsidR="00040538" w:rsidRPr="00513695">
              <w:rPr>
                <w:b/>
                <w:bCs/>
              </w:rPr>
              <w:t xml:space="preserve"> </w:t>
            </w:r>
            <w:r w:rsidRPr="00B16190">
              <w:rPr>
                <w:b/>
                <w:bCs/>
              </w:rPr>
              <w:t>no</w:t>
            </w:r>
          </w:p>
        </w:tc>
        <w:tc>
          <w:tcPr>
            <w:tcW w:w="0" w:type="auto"/>
            <w:tcBorders>
              <w:top w:val="nil"/>
              <w:bottom w:val="single" w:sz="12" w:space="0" w:color="F4F4F4"/>
            </w:tcBorders>
            <w:shd w:val="clear" w:color="auto" w:fill="FFFFFF"/>
            <w:tcMar>
              <w:top w:w="120" w:type="dxa"/>
              <w:left w:w="120" w:type="dxa"/>
              <w:bottom w:w="120" w:type="dxa"/>
              <w:right w:w="120" w:type="dxa"/>
            </w:tcMar>
            <w:vAlign w:val="bottom"/>
            <w:hideMark/>
          </w:tcPr>
          <w:p w14:paraId="647C5035" w14:textId="77777777" w:rsidR="00430A8D" w:rsidRPr="00B16190" w:rsidRDefault="00430A8D" w:rsidP="00040538">
            <w:pPr>
              <w:spacing w:after="300"/>
              <w:jc w:val="center"/>
              <w:rPr>
                <w:b/>
                <w:bCs/>
              </w:rPr>
            </w:pPr>
            <w:r w:rsidRPr="00B16190">
              <w:rPr>
                <w:b/>
                <w:bCs/>
              </w:rPr>
              <w:t>Batch</w:t>
            </w:r>
          </w:p>
        </w:tc>
        <w:tc>
          <w:tcPr>
            <w:tcW w:w="1813" w:type="dxa"/>
            <w:tcBorders>
              <w:top w:val="nil"/>
              <w:bottom w:val="single" w:sz="12" w:space="0" w:color="F4F4F4"/>
            </w:tcBorders>
            <w:shd w:val="clear" w:color="auto" w:fill="FFFFFF"/>
            <w:tcMar>
              <w:top w:w="120" w:type="dxa"/>
              <w:left w:w="120" w:type="dxa"/>
              <w:bottom w:w="120" w:type="dxa"/>
              <w:right w:w="120" w:type="dxa"/>
            </w:tcMar>
            <w:vAlign w:val="bottom"/>
            <w:hideMark/>
          </w:tcPr>
          <w:p w14:paraId="101DF698" w14:textId="77777777" w:rsidR="00430A8D" w:rsidRPr="00B16190" w:rsidRDefault="00430A8D" w:rsidP="00040538">
            <w:pPr>
              <w:spacing w:after="300"/>
              <w:jc w:val="center"/>
              <w:rPr>
                <w:b/>
                <w:bCs/>
              </w:rPr>
            </w:pPr>
            <w:r w:rsidRPr="00B16190">
              <w:rPr>
                <w:b/>
                <w:bCs/>
              </w:rPr>
              <w:t>Technology Track</w:t>
            </w:r>
          </w:p>
        </w:tc>
        <w:tc>
          <w:tcPr>
            <w:tcW w:w="543" w:type="dxa"/>
            <w:tcBorders>
              <w:top w:val="nil"/>
              <w:bottom w:val="single" w:sz="12" w:space="0" w:color="F4F4F4"/>
            </w:tcBorders>
            <w:shd w:val="clear" w:color="auto" w:fill="FFFFFF"/>
            <w:tcMar>
              <w:top w:w="120" w:type="dxa"/>
              <w:left w:w="120" w:type="dxa"/>
              <w:bottom w:w="120" w:type="dxa"/>
              <w:right w:w="120" w:type="dxa"/>
            </w:tcMar>
            <w:vAlign w:val="bottom"/>
            <w:hideMark/>
          </w:tcPr>
          <w:p w14:paraId="6889E9ED" w14:textId="77777777" w:rsidR="00430A8D" w:rsidRPr="00B16190" w:rsidRDefault="00430A8D" w:rsidP="00040538">
            <w:pPr>
              <w:spacing w:after="300"/>
              <w:jc w:val="center"/>
              <w:rPr>
                <w:b/>
                <w:bCs/>
              </w:rPr>
            </w:pPr>
            <w:r w:rsidRPr="00B16190">
              <w:rPr>
                <w:b/>
                <w:bCs/>
              </w:rPr>
              <w:t>Day</w:t>
            </w:r>
          </w:p>
        </w:tc>
        <w:tc>
          <w:tcPr>
            <w:tcW w:w="959" w:type="dxa"/>
            <w:tcBorders>
              <w:top w:val="nil"/>
              <w:bottom w:val="single" w:sz="12" w:space="0" w:color="F4F4F4"/>
            </w:tcBorders>
            <w:shd w:val="clear" w:color="auto" w:fill="FFFFFF"/>
            <w:tcMar>
              <w:top w:w="120" w:type="dxa"/>
              <w:left w:w="120" w:type="dxa"/>
              <w:bottom w:w="120" w:type="dxa"/>
              <w:right w:w="120" w:type="dxa"/>
            </w:tcMar>
            <w:vAlign w:val="bottom"/>
            <w:hideMark/>
          </w:tcPr>
          <w:p w14:paraId="0DE01898" w14:textId="77777777" w:rsidR="00430A8D" w:rsidRPr="00B16190" w:rsidRDefault="00430A8D" w:rsidP="00040538">
            <w:pPr>
              <w:spacing w:after="300"/>
              <w:ind w:right="-34"/>
              <w:jc w:val="center"/>
              <w:rPr>
                <w:b/>
                <w:bCs/>
              </w:rPr>
            </w:pPr>
            <w:r w:rsidRPr="00B16190">
              <w:rPr>
                <w:b/>
                <w:bCs/>
              </w:rPr>
              <w:t>Date</w:t>
            </w:r>
          </w:p>
        </w:tc>
        <w:tc>
          <w:tcPr>
            <w:tcW w:w="2221" w:type="dxa"/>
            <w:tcBorders>
              <w:top w:val="nil"/>
              <w:bottom w:val="single" w:sz="12" w:space="0" w:color="F4F4F4"/>
            </w:tcBorders>
            <w:shd w:val="clear" w:color="auto" w:fill="FFFFFF"/>
            <w:tcMar>
              <w:top w:w="120" w:type="dxa"/>
              <w:left w:w="120" w:type="dxa"/>
              <w:bottom w:w="120" w:type="dxa"/>
              <w:right w:w="120" w:type="dxa"/>
            </w:tcMar>
            <w:vAlign w:val="bottom"/>
          </w:tcPr>
          <w:p w14:paraId="691C3D7B" w14:textId="631EF347" w:rsidR="00430A8D" w:rsidRPr="00B16190" w:rsidRDefault="0001194E" w:rsidP="00040538">
            <w:pPr>
              <w:spacing w:after="300"/>
              <w:ind w:left="-2182" w:right="29"/>
              <w:jc w:val="center"/>
              <w:rPr>
                <w:b/>
                <w:bCs/>
              </w:rPr>
            </w:pPr>
            <w:r w:rsidRPr="00513695">
              <w:rPr>
                <w:b/>
                <w:bCs/>
              </w:rPr>
              <w:t xml:space="preserve">                          Time Slot </w:t>
            </w:r>
          </w:p>
        </w:tc>
        <w:tc>
          <w:tcPr>
            <w:tcW w:w="1974" w:type="dxa"/>
            <w:tcBorders>
              <w:top w:val="nil"/>
              <w:bottom w:val="single" w:sz="12" w:space="0" w:color="F4F4F4"/>
            </w:tcBorders>
            <w:shd w:val="clear" w:color="auto" w:fill="FFFFFF"/>
          </w:tcPr>
          <w:p w14:paraId="3260AB1D" w14:textId="3EAEA983" w:rsidR="00430A8D" w:rsidRPr="00513695" w:rsidRDefault="0001194E" w:rsidP="00040538">
            <w:pPr>
              <w:spacing w:after="300"/>
              <w:rPr>
                <w:b/>
                <w:bCs/>
              </w:rPr>
            </w:pPr>
            <w:r w:rsidRPr="00513695">
              <w:rPr>
                <w:b/>
                <w:bCs/>
              </w:rPr>
              <w:t>Attended</w:t>
            </w:r>
          </w:p>
        </w:tc>
        <w:tc>
          <w:tcPr>
            <w:tcW w:w="0" w:type="auto"/>
            <w:tcBorders>
              <w:top w:val="nil"/>
              <w:bottom w:val="single" w:sz="12" w:space="0" w:color="F4F4F4"/>
            </w:tcBorders>
            <w:shd w:val="clear" w:color="auto" w:fill="FFFFFF"/>
          </w:tcPr>
          <w:p w14:paraId="21A1072C" w14:textId="0205C4EF" w:rsidR="00430A8D" w:rsidRPr="00513695" w:rsidRDefault="00430A8D" w:rsidP="00040538">
            <w:pPr>
              <w:spacing w:after="300"/>
              <w:jc w:val="center"/>
              <w:rPr>
                <w:b/>
                <w:bCs/>
              </w:rPr>
            </w:pPr>
          </w:p>
        </w:tc>
        <w:tc>
          <w:tcPr>
            <w:tcW w:w="0" w:type="auto"/>
            <w:tcBorders>
              <w:top w:val="nil"/>
              <w:bottom w:val="single" w:sz="12" w:space="0" w:color="F4F4F4"/>
            </w:tcBorders>
            <w:shd w:val="clear" w:color="auto" w:fill="FFFFFF"/>
            <w:tcMar>
              <w:top w:w="120" w:type="dxa"/>
              <w:left w:w="120" w:type="dxa"/>
              <w:bottom w:w="120" w:type="dxa"/>
              <w:right w:w="120" w:type="dxa"/>
            </w:tcMar>
            <w:vAlign w:val="bottom"/>
          </w:tcPr>
          <w:p w14:paraId="7B6F95B6" w14:textId="0A380192" w:rsidR="00430A8D" w:rsidRPr="00B16190" w:rsidRDefault="00430A8D" w:rsidP="00040538">
            <w:pPr>
              <w:spacing w:after="300"/>
              <w:jc w:val="center"/>
              <w:rPr>
                <w:b/>
                <w:bCs/>
              </w:rPr>
            </w:pPr>
          </w:p>
        </w:tc>
        <w:tc>
          <w:tcPr>
            <w:tcW w:w="0" w:type="auto"/>
            <w:tcBorders>
              <w:top w:val="nil"/>
              <w:bottom w:val="single" w:sz="12" w:space="0" w:color="F4F4F4"/>
            </w:tcBorders>
            <w:shd w:val="clear" w:color="auto" w:fill="FFFFFF"/>
            <w:tcMar>
              <w:top w:w="120" w:type="dxa"/>
              <w:left w:w="120" w:type="dxa"/>
              <w:bottom w:w="120" w:type="dxa"/>
              <w:right w:w="120" w:type="dxa"/>
            </w:tcMar>
            <w:vAlign w:val="bottom"/>
          </w:tcPr>
          <w:p w14:paraId="02CF54E4" w14:textId="1327D226" w:rsidR="00430A8D" w:rsidRPr="00B16190" w:rsidRDefault="00430A8D" w:rsidP="00040538">
            <w:pPr>
              <w:spacing w:after="300"/>
              <w:jc w:val="center"/>
              <w:rPr>
                <w:b/>
                <w:bCs/>
              </w:rPr>
            </w:pPr>
          </w:p>
        </w:tc>
      </w:tr>
      <w:tr w:rsidR="00040538" w:rsidRPr="00513695" w14:paraId="3254F99C" w14:textId="77777777" w:rsidTr="00513695">
        <w:trPr>
          <w:trHeight w:val="1025"/>
        </w:trPr>
        <w:tc>
          <w:tcPr>
            <w:tcW w:w="0" w:type="auto"/>
            <w:tcBorders>
              <w:top w:val="single" w:sz="6" w:space="0" w:color="F4F4F4"/>
            </w:tcBorders>
            <w:shd w:val="clear" w:color="auto" w:fill="FFFFFF"/>
            <w:tcMar>
              <w:top w:w="120" w:type="dxa"/>
              <w:left w:w="120" w:type="dxa"/>
              <w:bottom w:w="120" w:type="dxa"/>
              <w:right w:w="120" w:type="dxa"/>
            </w:tcMar>
            <w:hideMark/>
          </w:tcPr>
          <w:p w14:paraId="627B5506" w14:textId="77777777" w:rsidR="00430A8D" w:rsidRPr="00B16190" w:rsidRDefault="00430A8D" w:rsidP="00040538">
            <w:pPr>
              <w:spacing w:after="300"/>
              <w:jc w:val="center"/>
              <w:rPr>
                <w:b/>
                <w:bCs/>
              </w:rPr>
            </w:pPr>
            <w:r w:rsidRPr="00B16190">
              <w:rPr>
                <w:b/>
                <w:bCs/>
              </w:rPr>
              <w:t>1.</w:t>
            </w:r>
          </w:p>
        </w:tc>
        <w:tc>
          <w:tcPr>
            <w:tcW w:w="0" w:type="auto"/>
            <w:tcBorders>
              <w:top w:val="single" w:sz="6" w:space="0" w:color="F4F4F4"/>
            </w:tcBorders>
            <w:shd w:val="clear" w:color="auto" w:fill="FFFFFF"/>
            <w:tcMar>
              <w:top w:w="120" w:type="dxa"/>
              <w:left w:w="120" w:type="dxa"/>
              <w:bottom w:w="120" w:type="dxa"/>
              <w:right w:w="120" w:type="dxa"/>
            </w:tcMar>
            <w:hideMark/>
          </w:tcPr>
          <w:p w14:paraId="3079BF37" w14:textId="77777777" w:rsidR="00430A8D" w:rsidRPr="00B16190" w:rsidRDefault="00430A8D" w:rsidP="00040538">
            <w:pPr>
              <w:spacing w:after="300"/>
              <w:jc w:val="center"/>
              <w:rPr>
                <w:b/>
                <w:bCs/>
              </w:rPr>
            </w:pPr>
            <w:r w:rsidRPr="00B16190">
              <w:rPr>
                <w:b/>
                <w:bCs/>
              </w:rPr>
              <w:t>B3-3M5E</w:t>
            </w:r>
          </w:p>
        </w:tc>
        <w:tc>
          <w:tcPr>
            <w:tcW w:w="1813" w:type="dxa"/>
            <w:tcBorders>
              <w:top w:val="single" w:sz="6" w:space="0" w:color="F4F4F4"/>
            </w:tcBorders>
            <w:shd w:val="clear" w:color="auto" w:fill="FFFFFF"/>
            <w:tcMar>
              <w:top w:w="120" w:type="dxa"/>
              <w:left w:w="120" w:type="dxa"/>
              <w:bottom w:w="120" w:type="dxa"/>
              <w:right w:w="120" w:type="dxa"/>
            </w:tcMar>
            <w:hideMark/>
          </w:tcPr>
          <w:p w14:paraId="49A97A5F" w14:textId="77777777" w:rsidR="00430A8D" w:rsidRPr="00B16190" w:rsidRDefault="00430A8D" w:rsidP="00040538">
            <w:pPr>
              <w:spacing w:after="300"/>
              <w:jc w:val="center"/>
              <w:rPr>
                <w:b/>
                <w:bCs/>
              </w:rPr>
            </w:pPr>
            <w:r w:rsidRPr="00B16190">
              <w:rPr>
                <w:b/>
                <w:bCs/>
              </w:rPr>
              <w:t>Cloud Application Development</w:t>
            </w:r>
          </w:p>
        </w:tc>
        <w:tc>
          <w:tcPr>
            <w:tcW w:w="543" w:type="dxa"/>
            <w:tcBorders>
              <w:top w:val="single" w:sz="6" w:space="0" w:color="F4F4F4"/>
            </w:tcBorders>
            <w:shd w:val="clear" w:color="auto" w:fill="FFFFFF"/>
            <w:tcMar>
              <w:top w:w="120" w:type="dxa"/>
              <w:left w:w="120" w:type="dxa"/>
              <w:bottom w:w="120" w:type="dxa"/>
              <w:right w:w="120" w:type="dxa"/>
            </w:tcMar>
            <w:hideMark/>
          </w:tcPr>
          <w:p w14:paraId="05C85CBE" w14:textId="77777777" w:rsidR="00430A8D" w:rsidRPr="00B16190" w:rsidRDefault="00430A8D" w:rsidP="00040538">
            <w:pPr>
              <w:spacing w:after="300"/>
              <w:jc w:val="center"/>
              <w:rPr>
                <w:b/>
                <w:bCs/>
              </w:rPr>
            </w:pPr>
            <w:r w:rsidRPr="00B16190">
              <w:rPr>
                <w:b/>
                <w:bCs/>
              </w:rPr>
              <w:t>Day 1</w:t>
            </w:r>
          </w:p>
        </w:tc>
        <w:tc>
          <w:tcPr>
            <w:tcW w:w="959" w:type="dxa"/>
            <w:tcBorders>
              <w:top w:val="single" w:sz="6" w:space="0" w:color="F4F4F4"/>
            </w:tcBorders>
            <w:shd w:val="clear" w:color="auto" w:fill="FFFFFF"/>
            <w:tcMar>
              <w:top w:w="120" w:type="dxa"/>
              <w:left w:w="120" w:type="dxa"/>
              <w:bottom w:w="120" w:type="dxa"/>
              <w:right w:w="120" w:type="dxa"/>
            </w:tcMar>
            <w:hideMark/>
          </w:tcPr>
          <w:p w14:paraId="729A8A69" w14:textId="77777777" w:rsidR="00430A8D" w:rsidRPr="00B16190" w:rsidRDefault="00430A8D" w:rsidP="00040538">
            <w:pPr>
              <w:spacing w:after="300"/>
              <w:ind w:right="-34"/>
              <w:jc w:val="center"/>
              <w:rPr>
                <w:b/>
                <w:bCs/>
              </w:rPr>
            </w:pPr>
            <w:r w:rsidRPr="00B16190">
              <w:rPr>
                <w:b/>
                <w:bCs/>
              </w:rPr>
              <w:t>02-09-2022</w:t>
            </w:r>
          </w:p>
        </w:tc>
        <w:tc>
          <w:tcPr>
            <w:tcW w:w="2221" w:type="dxa"/>
            <w:tcBorders>
              <w:top w:val="single" w:sz="6" w:space="0" w:color="F4F4F4"/>
            </w:tcBorders>
            <w:shd w:val="clear" w:color="auto" w:fill="FFFFFF"/>
            <w:tcMar>
              <w:top w:w="120" w:type="dxa"/>
              <w:left w:w="120" w:type="dxa"/>
              <w:bottom w:w="120" w:type="dxa"/>
              <w:right w:w="120" w:type="dxa"/>
            </w:tcMar>
          </w:tcPr>
          <w:p w14:paraId="2DBCD07D" w14:textId="24D4EF9A" w:rsidR="00430A8D" w:rsidRPr="00B16190" w:rsidRDefault="00C24149" w:rsidP="00040538">
            <w:pPr>
              <w:spacing w:after="300"/>
              <w:ind w:left="-2182" w:right="29"/>
              <w:jc w:val="center"/>
              <w:rPr>
                <w:b/>
                <w:bCs/>
              </w:rPr>
            </w:pPr>
            <w:r w:rsidRPr="00513695">
              <w:rPr>
                <w:b/>
                <w:bCs/>
              </w:rPr>
              <w:t xml:space="preserve">                              </w:t>
            </w:r>
            <w:r w:rsidR="00513695">
              <w:rPr>
                <w:b/>
                <w:bCs/>
              </w:rPr>
              <w:t xml:space="preserve"> </w:t>
            </w:r>
            <w:r w:rsidRPr="00513695">
              <w:rPr>
                <w:b/>
                <w:bCs/>
              </w:rPr>
              <w:t xml:space="preserve">6:00pm to 9:00pm                    </w:t>
            </w:r>
          </w:p>
        </w:tc>
        <w:tc>
          <w:tcPr>
            <w:tcW w:w="1974" w:type="dxa"/>
            <w:tcBorders>
              <w:top w:val="single" w:sz="6" w:space="0" w:color="F4F4F4"/>
            </w:tcBorders>
            <w:shd w:val="clear" w:color="auto" w:fill="FFFFFF"/>
          </w:tcPr>
          <w:p w14:paraId="7DE06493" w14:textId="08060529" w:rsidR="00430A8D" w:rsidRPr="00513695" w:rsidRDefault="00C24149" w:rsidP="00040538">
            <w:pPr>
              <w:spacing w:after="300"/>
              <w:rPr>
                <w:b/>
                <w:bCs/>
              </w:rPr>
            </w:pPr>
            <w:r w:rsidRPr="00513695">
              <w:rPr>
                <w:b/>
                <w:bCs/>
              </w:rPr>
              <w:t xml:space="preserve">    Yes</w:t>
            </w:r>
          </w:p>
        </w:tc>
        <w:tc>
          <w:tcPr>
            <w:tcW w:w="0" w:type="auto"/>
            <w:tcBorders>
              <w:top w:val="single" w:sz="6" w:space="0" w:color="F4F4F4"/>
            </w:tcBorders>
            <w:shd w:val="clear" w:color="auto" w:fill="FFFFFF"/>
          </w:tcPr>
          <w:p w14:paraId="527A2BEA" w14:textId="41914A69" w:rsidR="00430A8D" w:rsidRPr="00513695" w:rsidRDefault="00430A8D" w:rsidP="00040538">
            <w:pPr>
              <w:spacing w:after="300"/>
              <w:jc w:val="center"/>
              <w:rPr>
                <w:b/>
                <w:bCs/>
              </w:rPr>
            </w:pPr>
          </w:p>
        </w:tc>
        <w:tc>
          <w:tcPr>
            <w:tcW w:w="0" w:type="auto"/>
            <w:tcBorders>
              <w:top w:val="single" w:sz="6" w:space="0" w:color="F4F4F4"/>
            </w:tcBorders>
            <w:shd w:val="clear" w:color="auto" w:fill="FFFFFF"/>
            <w:tcMar>
              <w:top w:w="120" w:type="dxa"/>
              <w:left w:w="120" w:type="dxa"/>
              <w:bottom w:w="120" w:type="dxa"/>
              <w:right w:w="120" w:type="dxa"/>
            </w:tcMar>
          </w:tcPr>
          <w:p w14:paraId="3F970614" w14:textId="399CE140" w:rsidR="00430A8D" w:rsidRPr="00B16190" w:rsidRDefault="00430A8D" w:rsidP="00040538">
            <w:pPr>
              <w:spacing w:after="300"/>
              <w:jc w:val="center"/>
              <w:rPr>
                <w:b/>
                <w:bCs/>
              </w:rPr>
            </w:pPr>
          </w:p>
        </w:tc>
        <w:tc>
          <w:tcPr>
            <w:tcW w:w="0" w:type="auto"/>
            <w:tcBorders>
              <w:top w:val="single" w:sz="6" w:space="0" w:color="F4F4F4"/>
            </w:tcBorders>
            <w:shd w:val="clear" w:color="auto" w:fill="FFFFFF"/>
            <w:tcMar>
              <w:top w:w="120" w:type="dxa"/>
              <w:left w:w="120" w:type="dxa"/>
              <w:bottom w:w="120" w:type="dxa"/>
              <w:right w:w="120" w:type="dxa"/>
            </w:tcMar>
          </w:tcPr>
          <w:p w14:paraId="1FD10FB9" w14:textId="4D842A03" w:rsidR="00430A8D" w:rsidRPr="00B16190" w:rsidRDefault="00430A8D" w:rsidP="00040538">
            <w:pPr>
              <w:spacing w:after="300"/>
              <w:rPr>
                <w:b/>
                <w:bCs/>
              </w:rPr>
            </w:pPr>
          </w:p>
        </w:tc>
      </w:tr>
      <w:tr w:rsidR="00040538" w:rsidRPr="00513695" w14:paraId="3957AE40" w14:textId="77777777" w:rsidTr="00513695">
        <w:trPr>
          <w:trHeight w:val="1044"/>
        </w:trPr>
        <w:tc>
          <w:tcPr>
            <w:tcW w:w="0" w:type="auto"/>
            <w:tcBorders>
              <w:top w:val="single" w:sz="6" w:space="0" w:color="F4F4F4"/>
            </w:tcBorders>
            <w:shd w:val="clear" w:color="auto" w:fill="FFFFFF"/>
            <w:tcMar>
              <w:top w:w="120" w:type="dxa"/>
              <w:left w:w="120" w:type="dxa"/>
              <w:bottom w:w="120" w:type="dxa"/>
              <w:right w:w="120" w:type="dxa"/>
            </w:tcMar>
            <w:hideMark/>
          </w:tcPr>
          <w:p w14:paraId="00F8A181" w14:textId="77777777" w:rsidR="00430A8D" w:rsidRPr="00B16190" w:rsidRDefault="00430A8D" w:rsidP="00040538">
            <w:pPr>
              <w:spacing w:after="300"/>
              <w:jc w:val="center"/>
              <w:rPr>
                <w:b/>
                <w:bCs/>
              </w:rPr>
            </w:pPr>
            <w:r w:rsidRPr="00B16190">
              <w:rPr>
                <w:b/>
                <w:bCs/>
              </w:rPr>
              <w:t>2.</w:t>
            </w:r>
          </w:p>
        </w:tc>
        <w:tc>
          <w:tcPr>
            <w:tcW w:w="0" w:type="auto"/>
            <w:tcBorders>
              <w:top w:val="single" w:sz="6" w:space="0" w:color="F4F4F4"/>
            </w:tcBorders>
            <w:shd w:val="clear" w:color="auto" w:fill="FFFFFF"/>
            <w:tcMar>
              <w:top w:w="120" w:type="dxa"/>
              <w:left w:w="120" w:type="dxa"/>
              <w:bottom w:w="120" w:type="dxa"/>
              <w:right w:w="120" w:type="dxa"/>
            </w:tcMar>
            <w:hideMark/>
          </w:tcPr>
          <w:p w14:paraId="5D587E72" w14:textId="77777777" w:rsidR="00430A8D" w:rsidRPr="00B16190" w:rsidRDefault="00430A8D" w:rsidP="00040538">
            <w:pPr>
              <w:spacing w:after="300"/>
              <w:jc w:val="center"/>
              <w:rPr>
                <w:b/>
                <w:bCs/>
              </w:rPr>
            </w:pPr>
            <w:r w:rsidRPr="00B16190">
              <w:rPr>
                <w:b/>
                <w:bCs/>
              </w:rPr>
              <w:t>B3-3M5E</w:t>
            </w:r>
          </w:p>
        </w:tc>
        <w:tc>
          <w:tcPr>
            <w:tcW w:w="1813" w:type="dxa"/>
            <w:tcBorders>
              <w:top w:val="single" w:sz="6" w:space="0" w:color="F4F4F4"/>
            </w:tcBorders>
            <w:shd w:val="clear" w:color="auto" w:fill="FFFFFF"/>
            <w:tcMar>
              <w:top w:w="120" w:type="dxa"/>
              <w:left w:w="120" w:type="dxa"/>
              <w:bottom w:w="120" w:type="dxa"/>
              <w:right w:w="120" w:type="dxa"/>
            </w:tcMar>
            <w:hideMark/>
          </w:tcPr>
          <w:p w14:paraId="26F7B82E" w14:textId="77777777" w:rsidR="00430A8D" w:rsidRPr="00B16190" w:rsidRDefault="00430A8D" w:rsidP="00040538">
            <w:pPr>
              <w:spacing w:after="300"/>
              <w:jc w:val="center"/>
              <w:rPr>
                <w:b/>
                <w:bCs/>
              </w:rPr>
            </w:pPr>
            <w:r w:rsidRPr="00B16190">
              <w:rPr>
                <w:b/>
                <w:bCs/>
              </w:rPr>
              <w:t>Cloud Application Development</w:t>
            </w:r>
          </w:p>
        </w:tc>
        <w:tc>
          <w:tcPr>
            <w:tcW w:w="543" w:type="dxa"/>
            <w:tcBorders>
              <w:top w:val="single" w:sz="6" w:space="0" w:color="F4F4F4"/>
            </w:tcBorders>
            <w:shd w:val="clear" w:color="auto" w:fill="FFFFFF"/>
            <w:tcMar>
              <w:top w:w="120" w:type="dxa"/>
              <w:left w:w="120" w:type="dxa"/>
              <w:bottom w:w="120" w:type="dxa"/>
              <w:right w:w="120" w:type="dxa"/>
            </w:tcMar>
            <w:hideMark/>
          </w:tcPr>
          <w:p w14:paraId="086176B6" w14:textId="77777777" w:rsidR="00430A8D" w:rsidRPr="00B16190" w:rsidRDefault="00430A8D" w:rsidP="00040538">
            <w:pPr>
              <w:spacing w:after="300"/>
              <w:jc w:val="center"/>
              <w:rPr>
                <w:b/>
                <w:bCs/>
              </w:rPr>
            </w:pPr>
            <w:r w:rsidRPr="00B16190">
              <w:rPr>
                <w:b/>
                <w:bCs/>
              </w:rPr>
              <w:t>Day 2</w:t>
            </w:r>
          </w:p>
        </w:tc>
        <w:tc>
          <w:tcPr>
            <w:tcW w:w="959" w:type="dxa"/>
            <w:tcBorders>
              <w:top w:val="single" w:sz="6" w:space="0" w:color="F4F4F4"/>
            </w:tcBorders>
            <w:shd w:val="clear" w:color="auto" w:fill="FFFFFF"/>
            <w:tcMar>
              <w:top w:w="120" w:type="dxa"/>
              <w:left w:w="120" w:type="dxa"/>
              <w:bottom w:w="120" w:type="dxa"/>
              <w:right w:w="120" w:type="dxa"/>
            </w:tcMar>
            <w:hideMark/>
          </w:tcPr>
          <w:p w14:paraId="1E13C7DC" w14:textId="77777777" w:rsidR="00430A8D" w:rsidRPr="00B16190" w:rsidRDefault="00430A8D" w:rsidP="00040538">
            <w:pPr>
              <w:spacing w:after="300"/>
              <w:ind w:right="-34"/>
              <w:jc w:val="center"/>
              <w:rPr>
                <w:b/>
                <w:bCs/>
              </w:rPr>
            </w:pPr>
            <w:r w:rsidRPr="00B16190">
              <w:rPr>
                <w:b/>
                <w:bCs/>
              </w:rPr>
              <w:t>07-09-2022</w:t>
            </w:r>
          </w:p>
        </w:tc>
        <w:tc>
          <w:tcPr>
            <w:tcW w:w="2221" w:type="dxa"/>
            <w:tcBorders>
              <w:top w:val="single" w:sz="6" w:space="0" w:color="F4F4F4"/>
            </w:tcBorders>
            <w:shd w:val="clear" w:color="auto" w:fill="FFFFFF"/>
            <w:tcMar>
              <w:top w:w="120" w:type="dxa"/>
              <w:left w:w="120" w:type="dxa"/>
              <w:bottom w:w="120" w:type="dxa"/>
              <w:right w:w="120" w:type="dxa"/>
            </w:tcMar>
          </w:tcPr>
          <w:p w14:paraId="77E70F0C" w14:textId="27AD0156" w:rsidR="00430A8D" w:rsidRPr="00B16190" w:rsidRDefault="00C24149" w:rsidP="00040538">
            <w:pPr>
              <w:spacing w:after="300"/>
              <w:ind w:left="-2182" w:right="29"/>
              <w:jc w:val="center"/>
              <w:rPr>
                <w:b/>
                <w:bCs/>
              </w:rPr>
            </w:pPr>
            <w:r w:rsidRPr="00513695">
              <w:rPr>
                <w:b/>
                <w:bCs/>
              </w:rPr>
              <w:t xml:space="preserve">                                 9:00am to 12:00pm</w:t>
            </w:r>
          </w:p>
        </w:tc>
        <w:tc>
          <w:tcPr>
            <w:tcW w:w="1974" w:type="dxa"/>
            <w:tcBorders>
              <w:top w:val="single" w:sz="6" w:space="0" w:color="F4F4F4"/>
            </w:tcBorders>
            <w:shd w:val="clear" w:color="auto" w:fill="FFFFFF"/>
          </w:tcPr>
          <w:p w14:paraId="436EAC20" w14:textId="5608C580" w:rsidR="00430A8D" w:rsidRPr="00513695" w:rsidRDefault="00C24149" w:rsidP="00040538">
            <w:pPr>
              <w:spacing w:after="300"/>
              <w:rPr>
                <w:b/>
                <w:bCs/>
              </w:rPr>
            </w:pPr>
            <w:r w:rsidRPr="00513695">
              <w:rPr>
                <w:b/>
                <w:bCs/>
              </w:rPr>
              <w:t xml:space="preserve">    Yes</w:t>
            </w:r>
          </w:p>
        </w:tc>
        <w:tc>
          <w:tcPr>
            <w:tcW w:w="0" w:type="auto"/>
            <w:tcBorders>
              <w:top w:val="single" w:sz="6" w:space="0" w:color="F4F4F4"/>
            </w:tcBorders>
            <w:shd w:val="clear" w:color="auto" w:fill="FFFFFF"/>
          </w:tcPr>
          <w:p w14:paraId="23F8B91B" w14:textId="247F51B7" w:rsidR="00430A8D" w:rsidRPr="00513695" w:rsidRDefault="00430A8D" w:rsidP="00040538">
            <w:pPr>
              <w:spacing w:after="300"/>
              <w:jc w:val="center"/>
              <w:rPr>
                <w:b/>
                <w:bCs/>
              </w:rPr>
            </w:pPr>
          </w:p>
        </w:tc>
        <w:tc>
          <w:tcPr>
            <w:tcW w:w="0" w:type="auto"/>
            <w:tcBorders>
              <w:top w:val="single" w:sz="6" w:space="0" w:color="F4F4F4"/>
            </w:tcBorders>
            <w:shd w:val="clear" w:color="auto" w:fill="FFFFFF"/>
            <w:tcMar>
              <w:top w:w="120" w:type="dxa"/>
              <w:left w:w="120" w:type="dxa"/>
              <w:bottom w:w="120" w:type="dxa"/>
              <w:right w:w="120" w:type="dxa"/>
            </w:tcMar>
          </w:tcPr>
          <w:p w14:paraId="76392E2D" w14:textId="33F39DC7" w:rsidR="00430A8D" w:rsidRPr="00B16190" w:rsidRDefault="00430A8D" w:rsidP="00040538">
            <w:pPr>
              <w:spacing w:after="300"/>
              <w:jc w:val="center"/>
              <w:rPr>
                <w:b/>
                <w:bCs/>
              </w:rPr>
            </w:pPr>
          </w:p>
        </w:tc>
        <w:tc>
          <w:tcPr>
            <w:tcW w:w="0" w:type="auto"/>
            <w:tcBorders>
              <w:top w:val="single" w:sz="6" w:space="0" w:color="F4F4F4"/>
            </w:tcBorders>
            <w:shd w:val="clear" w:color="auto" w:fill="FFFFFF"/>
            <w:tcMar>
              <w:top w:w="120" w:type="dxa"/>
              <w:left w:w="120" w:type="dxa"/>
              <w:bottom w:w="120" w:type="dxa"/>
              <w:right w:w="120" w:type="dxa"/>
            </w:tcMar>
          </w:tcPr>
          <w:p w14:paraId="0AAD6711" w14:textId="4B0963B5" w:rsidR="00430A8D" w:rsidRPr="00B16190" w:rsidRDefault="00430A8D" w:rsidP="00040538">
            <w:pPr>
              <w:spacing w:after="300"/>
              <w:jc w:val="center"/>
              <w:rPr>
                <w:b/>
                <w:bCs/>
              </w:rPr>
            </w:pPr>
          </w:p>
        </w:tc>
      </w:tr>
      <w:tr w:rsidR="00040538" w:rsidRPr="00513695" w14:paraId="70F7E731" w14:textId="77777777" w:rsidTr="00513695">
        <w:trPr>
          <w:trHeight w:val="1025"/>
        </w:trPr>
        <w:tc>
          <w:tcPr>
            <w:tcW w:w="0" w:type="auto"/>
            <w:tcBorders>
              <w:top w:val="single" w:sz="6" w:space="0" w:color="F4F4F4"/>
            </w:tcBorders>
            <w:shd w:val="clear" w:color="auto" w:fill="FFFFFF"/>
            <w:tcMar>
              <w:top w:w="120" w:type="dxa"/>
              <w:left w:w="120" w:type="dxa"/>
              <w:bottom w:w="120" w:type="dxa"/>
              <w:right w:w="120" w:type="dxa"/>
            </w:tcMar>
            <w:hideMark/>
          </w:tcPr>
          <w:p w14:paraId="73C49421" w14:textId="77777777" w:rsidR="00430A8D" w:rsidRPr="00B16190" w:rsidRDefault="00430A8D" w:rsidP="00040538">
            <w:pPr>
              <w:spacing w:after="300"/>
              <w:jc w:val="center"/>
              <w:rPr>
                <w:b/>
                <w:bCs/>
              </w:rPr>
            </w:pPr>
            <w:r w:rsidRPr="00B16190">
              <w:rPr>
                <w:b/>
                <w:bCs/>
              </w:rPr>
              <w:t>3.</w:t>
            </w:r>
          </w:p>
        </w:tc>
        <w:tc>
          <w:tcPr>
            <w:tcW w:w="0" w:type="auto"/>
            <w:tcBorders>
              <w:top w:val="single" w:sz="6" w:space="0" w:color="F4F4F4"/>
            </w:tcBorders>
            <w:shd w:val="clear" w:color="auto" w:fill="FFFFFF"/>
            <w:tcMar>
              <w:top w:w="120" w:type="dxa"/>
              <w:left w:w="120" w:type="dxa"/>
              <w:bottom w:w="120" w:type="dxa"/>
              <w:right w:w="120" w:type="dxa"/>
            </w:tcMar>
            <w:hideMark/>
          </w:tcPr>
          <w:p w14:paraId="5773AFBF" w14:textId="77777777" w:rsidR="00430A8D" w:rsidRPr="00B16190" w:rsidRDefault="00430A8D" w:rsidP="00040538">
            <w:pPr>
              <w:spacing w:after="300"/>
              <w:jc w:val="center"/>
              <w:rPr>
                <w:b/>
                <w:bCs/>
              </w:rPr>
            </w:pPr>
            <w:r w:rsidRPr="00B16190">
              <w:rPr>
                <w:b/>
                <w:bCs/>
              </w:rPr>
              <w:t>B3-3M5E</w:t>
            </w:r>
          </w:p>
        </w:tc>
        <w:tc>
          <w:tcPr>
            <w:tcW w:w="1813" w:type="dxa"/>
            <w:tcBorders>
              <w:top w:val="single" w:sz="6" w:space="0" w:color="F4F4F4"/>
            </w:tcBorders>
            <w:shd w:val="clear" w:color="auto" w:fill="FFFFFF"/>
            <w:tcMar>
              <w:top w:w="120" w:type="dxa"/>
              <w:left w:w="120" w:type="dxa"/>
              <w:bottom w:w="120" w:type="dxa"/>
              <w:right w:w="120" w:type="dxa"/>
            </w:tcMar>
            <w:hideMark/>
          </w:tcPr>
          <w:p w14:paraId="0C2A12AC" w14:textId="77777777" w:rsidR="00430A8D" w:rsidRPr="00B16190" w:rsidRDefault="00430A8D" w:rsidP="00040538">
            <w:pPr>
              <w:spacing w:after="300"/>
              <w:jc w:val="center"/>
              <w:rPr>
                <w:b/>
                <w:bCs/>
              </w:rPr>
            </w:pPr>
            <w:r w:rsidRPr="00B16190">
              <w:rPr>
                <w:b/>
                <w:bCs/>
              </w:rPr>
              <w:t>Cloud Application Development</w:t>
            </w:r>
          </w:p>
        </w:tc>
        <w:tc>
          <w:tcPr>
            <w:tcW w:w="543" w:type="dxa"/>
            <w:tcBorders>
              <w:top w:val="single" w:sz="6" w:space="0" w:color="F4F4F4"/>
            </w:tcBorders>
            <w:shd w:val="clear" w:color="auto" w:fill="FFFFFF"/>
            <w:tcMar>
              <w:top w:w="120" w:type="dxa"/>
              <w:left w:w="120" w:type="dxa"/>
              <w:bottom w:w="120" w:type="dxa"/>
              <w:right w:w="120" w:type="dxa"/>
            </w:tcMar>
            <w:hideMark/>
          </w:tcPr>
          <w:p w14:paraId="451B139F" w14:textId="77777777" w:rsidR="00430A8D" w:rsidRPr="00B16190" w:rsidRDefault="00430A8D" w:rsidP="00040538">
            <w:pPr>
              <w:spacing w:after="300"/>
              <w:jc w:val="center"/>
              <w:rPr>
                <w:b/>
                <w:bCs/>
              </w:rPr>
            </w:pPr>
            <w:r w:rsidRPr="00B16190">
              <w:rPr>
                <w:b/>
                <w:bCs/>
              </w:rPr>
              <w:t>Day 3</w:t>
            </w:r>
          </w:p>
        </w:tc>
        <w:tc>
          <w:tcPr>
            <w:tcW w:w="959" w:type="dxa"/>
            <w:tcBorders>
              <w:top w:val="single" w:sz="6" w:space="0" w:color="F4F4F4"/>
            </w:tcBorders>
            <w:shd w:val="clear" w:color="auto" w:fill="FFFFFF"/>
            <w:tcMar>
              <w:top w:w="120" w:type="dxa"/>
              <w:left w:w="120" w:type="dxa"/>
              <w:bottom w:w="120" w:type="dxa"/>
              <w:right w:w="120" w:type="dxa"/>
            </w:tcMar>
            <w:hideMark/>
          </w:tcPr>
          <w:p w14:paraId="3ACC8B03" w14:textId="77777777" w:rsidR="00430A8D" w:rsidRPr="00B16190" w:rsidRDefault="00430A8D" w:rsidP="00040538">
            <w:pPr>
              <w:spacing w:after="300"/>
              <w:ind w:right="-34"/>
              <w:jc w:val="center"/>
              <w:rPr>
                <w:b/>
                <w:bCs/>
              </w:rPr>
            </w:pPr>
            <w:r w:rsidRPr="00B16190">
              <w:rPr>
                <w:b/>
                <w:bCs/>
              </w:rPr>
              <w:t>09-09-2022</w:t>
            </w:r>
          </w:p>
        </w:tc>
        <w:tc>
          <w:tcPr>
            <w:tcW w:w="2221" w:type="dxa"/>
            <w:tcBorders>
              <w:top w:val="single" w:sz="6" w:space="0" w:color="F4F4F4"/>
            </w:tcBorders>
            <w:shd w:val="clear" w:color="auto" w:fill="FFFFFF"/>
            <w:tcMar>
              <w:top w:w="120" w:type="dxa"/>
              <w:left w:w="120" w:type="dxa"/>
              <w:bottom w:w="120" w:type="dxa"/>
              <w:right w:w="120" w:type="dxa"/>
            </w:tcMar>
          </w:tcPr>
          <w:p w14:paraId="53FDBA2C" w14:textId="292E33BC" w:rsidR="00430A8D" w:rsidRPr="00B16190" w:rsidRDefault="00C24149" w:rsidP="00040538">
            <w:pPr>
              <w:spacing w:after="300"/>
              <w:ind w:left="-2182" w:right="29"/>
              <w:jc w:val="center"/>
              <w:rPr>
                <w:b/>
                <w:bCs/>
              </w:rPr>
            </w:pPr>
            <w:r w:rsidRPr="00513695">
              <w:rPr>
                <w:b/>
                <w:bCs/>
              </w:rPr>
              <w:t xml:space="preserve">                               6:00pm to 9:00pm</w:t>
            </w:r>
          </w:p>
        </w:tc>
        <w:tc>
          <w:tcPr>
            <w:tcW w:w="1974" w:type="dxa"/>
            <w:tcBorders>
              <w:top w:val="single" w:sz="6" w:space="0" w:color="F4F4F4"/>
            </w:tcBorders>
            <w:shd w:val="clear" w:color="auto" w:fill="FFFFFF"/>
          </w:tcPr>
          <w:p w14:paraId="0BE92CC2" w14:textId="3D501B45" w:rsidR="00430A8D" w:rsidRPr="00513695" w:rsidRDefault="00942191" w:rsidP="00040538">
            <w:pPr>
              <w:spacing w:after="300"/>
              <w:rPr>
                <w:b/>
                <w:bCs/>
              </w:rPr>
            </w:pPr>
            <w:r w:rsidRPr="00513695">
              <w:rPr>
                <w:b/>
                <w:bCs/>
              </w:rPr>
              <w:t xml:space="preserve">     Yes</w:t>
            </w:r>
          </w:p>
        </w:tc>
        <w:tc>
          <w:tcPr>
            <w:tcW w:w="0" w:type="auto"/>
            <w:tcBorders>
              <w:top w:val="single" w:sz="6" w:space="0" w:color="F4F4F4"/>
            </w:tcBorders>
            <w:shd w:val="clear" w:color="auto" w:fill="FFFFFF"/>
          </w:tcPr>
          <w:p w14:paraId="54C6CAC6" w14:textId="07CE2EE1" w:rsidR="00430A8D" w:rsidRPr="00513695" w:rsidRDefault="00430A8D" w:rsidP="00040538">
            <w:pPr>
              <w:spacing w:after="300"/>
              <w:jc w:val="center"/>
              <w:rPr>
                <w:b/>
                <w:bCs/>
              </w:rPr>
            </w:pPr>
          </w:p>
        </w:tc>
        <w:tc>
          <w:tcPr>
            <w:tcW w:w="0" w:type="auto"/>
            <w:tcBorders>
              <w:top w:val="single" w:sz="6" w:space="0" w:color="F4F4F4"/>
            </w:tcBorders>
            <w:shd w:val="clear" w:color="auto" w:fill="FFFFFF"/>
            <w:tcMar>
              <w:top w:w="120" w:type="dxa"/>
              <w:left w:w="120" w:type="dxa"/>
              <w:bottom w:w="120" w:type="dxa"/>
              <w:right w:w="120" w:type="dxa"/>
            </w:tcMar>
          </w:tcPr>
          <w:p w14:paraId="47DBF9C8" w14:textId="17E2042C" w:rsidR="00430A8D" w:rsidRPr="00B16190" w:rsidRDefault="00430A8D" w:rsidP="00040538">
            <w:pPr>
              <w:spacing w:after="300"/>
              <w:jc w:val="center"/>
              <w:rPr>
                <w:b/>
                <w:bCs/>
              </w:rPr>
            </w:pPr>
          </w:p>
        </w:tc>
        <w:tc>
          <w:tcPr>
            <w:tcW w:w="0" w:type="auto"/>
            <w:tcBorders>
              <w:top w:val="single" w:sz="6" w:space="0" w:color="F4F4F4"/>
            </w:tcBorders>
            <w:shd w:val="clear" w:color="auto" w:fill="FFFFFF"/>
            <w:tcMar>
              <w:top w:w="120" w:type="dxa"/>
              <w:left w:w="120" w:type="dxa"/>
              <w:bottom w:w="120" w:type="dxa"/>
              <w:right w:w="120" w:type="dxa"/>
            </w:tcMar>
          </w:tcPr>
          <w:p w14:paraId="5D0A58A7" w14:textId="4242E701" w:rsidR="00430A8D" w:rsidRPr="00B16190" w:rsidRDefault="00430A8D" w:rsidP="00040538">
            <w:pPr>
              <w:spacing w:after="300"/>
              <w:jc w:val="center"/>
              <w:rPr>
                <w:b/>
                <w:bCs/>
              </w:rPr>
            </w:pPr>
          </w:p>
        </w:tc>
      </w:tr>
      <w:tr w:rsidR="00040538" w:rsidRPr="00513695" w14:paraId="29B55BA2" w14:textId="77777777" w:rsidTr="00513695">
        <w:trPr>
          <w:trHeight w:val="1025"/>
        </w:trPr>
        <w:tc>
          <w:tcPr>
            <w:tcW w:w="0" w:type="auto"/>
            <w:tcBorders>
              <w:top w:val="single" w:sz="6" w:space="0" w:color="F4F4F4"/>
            </w:tcBorders>
            <w:shd w:val="clear" w:color="auto" w:fill="FFFFFF"/>
            <w:tcMar>
              <w:top w:w="120" w:type="dxa"/>
              <w:left w:w="120" w:type="dxa"/>
              <w:bottom w:w="120" w:type="dxa"/>
              <w:right w:w="120" w:type="dxa"/>
            </w:tcMar>
            <w:hideMark/>
          </w:tcPr>
          <w:p w14:paraId="716D2B8C" w14:textId="77777777" w:rsidR="00430A8D" w:rsidRPr="00B16190" w:rsidRDefault="00430A8D" w:rsidP="00040538">
            <w:pPr>
              <w:spacing w:after="300"/>
              <w:jc w:val="center"/>
              <w:rPr>
                <w:b/>
                <w:bCs/>
              </w:rPr>
            </w:pPr>
            <w:r w:rsidRPr="00B16190">
              <w:rPr>
                <w:b/>
                <w:bCs/>
              </w:rPr>
              <w:t>4.</w:t>
            </w:r>
          </w:p>
        </w:tc>
        <w:tc>
          <w:tcPr>
            <w:tcW w:w="0" w:type="auto"/>
            <w:tcBorders>
              <w:top w:val="single" w:sz="6" w:space="0" w:color="F4F4F4"/>
            </w:tcBorders>
            <w:shd w:val="clear" w:color="auto" w:fill="FFFFFF"/>
            <w:tcMar>
              <w:top w:w="120" w:type="dxa"/>
              <w:left w:w="120" w:type="dxa"/>
              <w:bottom w:w="120" w:type="dxa"/>
              <w:right w:w="120" w:type="dxa"/>
            </w:tcMar>
            <w:hideMark/>
          </w:tcPr>
          <w:p w14:paraId="042C97AB" w14:textId="77777777" w:rsidR="00430A8D" w:rsidRPr="00B16190" w:rsidRDefault="00430A8D" w:rsidP="00040538">
            <w:pPr>
              <w:spacing w:after="300"/>
              <w:jc w:val="center"/>
              <w:rPr>
                <w:b/>
                <w:bCs/>
              </w:rPr>
            </w:pPr>
            <w:r w:rsidRPr="00B16190">
              <w:rPr>
                <w:b/>
                <w:bCs/>
              </w:rPr>
              <w:t>B3-3M5E</w:t>
            </w:r>
          </w:p>
        </w:tc>
        <w:tc>
          <w:tcPr>
            <w:tcW w:w="1813" w:type="dxa"/>
            <w:tcBorders>
              <w:top w:val="single" w:sz="6" w:space="0" w:color="F4F4F4"/>
            </w:tcBorders>
            <w:shd w:val="clear" w:color="auto" w:fill="FFFFFF"/>
            <w:tcMar>
              <w:top w:w="120" w:type="dxa"/>
              <w:left w:w="120" w:type="dxa"/>
              <w:bottom w:w="120" w:type="dxa"/>
              <w:right w:w="120" w:type="dxa"/>
            </w:tcMar>
            <w:hideMark/>
          </w:tcPr>
          <w:p w14:paraId="3DC32DB3" w14:textId="77777777" w:rsidR="00430A8D" w:rsidRPr="00B16190" w:rsidRDefault="00430A8D" w:rsidP="00040538">
            <w:pPr>
              <w:spacing w:after="300"/>
              <w:jc w:val="center"/>
              <w:rPr>
                <w:b/>
                <w:bCs/>
              </w:rPr>
            </w:pPr>
            <w:r w:rsidRPr="00B16190">
              <w:rPr>
                <w:b/>
                <w:bCs/>
              </w:rPr>
              <w:t>Cloud Application Development</w:t>
            </w:r>
          </w:p>
        </w:tc>
        <w:tc>
          <w:tcPr>
            <w:tcW w:w="543" w:type="dxa"/>
            <w:tcBorders>
              <w:top w:val="single" w:sz="6" w:space="0" w:color="F4F4F4"/>
            </w:tcBorders>
            <w:shd w:val="clear" w:color="auto" w:fill="FFFFFF"/>
            <w:tcMar>
              <w:top w:w="120" w:type="dxa"/>
              <w:left w:w="120" w:type="dxa"/>
              <w:bottom w:w="120" w:type="dxa"/>
              <w:right w:w="120" w:type="dxa"/>
            </w:tcMar>
            <w:hideMark/>
          </w:tcPr>
          <w:p w14:paraId="03BCF6CF" w14:textId="77777777" w:rsidR="00430A8D" w:rsidRPr="00B16190" w:rsidRDefault="00430A8D" w:rsidP="00040538">
            <w:pPr>
              <w:spacing w:after="300"/>
              <w:jc w:val="center"/>
              <w:rPr>
                <w:b/>
                <w:bCs/>
              </w:rPr>
            </w:pPr>
            <w:r w:rsidRPr="00B16190">
              <w:rPr>
                <w:b/>
                <w:bCs/>
              </w:rPr>
              <w:t>Day 4</w:t>
            </w:r>
          </w:p>
        </w:tc>
        <w:tc>
          <w:tcPr>
            <w:tcW w:w="959" w:type="dxa"/>
            <w:tcBorders>
              <w:top w:val="single" w:sz="6" w:space="0" w:color="F4F4F4"/>
            </w:tcBorders>
            <w:shd w:val="clear" w:color="auto" w:fill="FFFFFF"/>
            <w:tcMar>
              <w:top w:w="120" w:type="dxa"/>
              <w:left w:w="120" w:type="dxa"/>
              <w:bottom w:w="120" w:type="dxa"/>
              <w:right w:w="120" w:type="dxa"/>
            </w:tcMar>
            <w:hideMark/>
          </w:tcPr>
          <w:p w14:paraId="03552152" w14:textId="77777777" w:rsidR="00430A8D" w:rsidRPr="00B16190" w:rsidRDefault="00430A8D" w:rsidP="00040538">
            <w:pPr>
              <w:spacing w:after="300"/>
              <w:ind w:right="-34"/>
              <w:jc w:val="center"/>
              <w:rPr>
                <w:b/>
                <w:bCs/>
              </w:rPr>
            </w:pPr>
            <w:r w:rsidRPr="00B16190">
              <w:rPr>
                <w:b/>
                <w:bCs/>
              </w:rPr>
              <w:t>14-09-2022</w:t>
            </w:r>
          </w:p>
        </w:tc>
        <w:tc>
          <w:tcPr>
            <w:tcW w:w="2221" w:type="dxa"/>
            <w:tcBorders>
              <w:top w:val="single" w:sz="6" w:space="0" w:color="F4F4F4"/>
            </w:tcBorders>
            <w:shd w:val="clear" w:color="auto" w:fill="FFFFFF"/>
            <w:tcMar>
              <w:top w:w="120" w:type="dxa"/>
              <w:left w:w="120" w:type="dxa"/>
              <w:bottom w:w="120" w:type="dxa"/>
              <w:right w:w="120" w:type="dxa"/>
            </w:tcMar>
          </w:tcPr>
          <w:p w14:paraId="73EBEA27" w14:textId="55556443" w:rsidR="00430A8D" w:rsidRPr="00B16190" w:rsidRDefault="00C24149" w:rsidP="00040538">
            <w:pPr>
              <w:spacing w:after="300"/>
              <w:ind w:left="-2182" w:right="29"/>
              <w:jc w:val="center"/>
              <w:rPr>
                <w:b/>
                <w:bCs/>
              </w:rPr>
            </w:pPr>
            <w:r w:rsidRPr="00513695">
              <w:rPr>
                <w:b/>
                <w:bCs/>
              </w:rPr>
              <w:t xml:space="preserve">                             </w:t>
            </w:r>
            <w:r w:rsidR="00942191" w:rsidRPr="00513695">
              <w:rPr>
                <w:b/>
                <w:bCs/>
              </w:rPr>
              <w:t xml:space="preserve">    </w:t>
            </w:r>
            <w:r w:rsidRPr="00513695">
              <w:rPr>
                <w:b/>
                <w:bCs/>
              </w:rPr>
              <w:t>9:</w:t>
            </w:r>
            <w:r w:rsidR="00942191" w:rsidRPr="00513695">
              <w:rPr>
                <w:b/>
                <w:bCs/>
              </w:rPr>
              <w:t>00am to 12:00pm</w:t>
            </w:r>
          </w:p>
        </w:tc>
        <w:tc>
          <w:tcPr>
            <w:tcW w:w="1974" w:type="dxa"/>
            <w:tcBorders>
              <w:top w:val="single" w:sz="6" w:space="0" w:color="F4F4F4"/>
            </w:tcBorders>
            <w:shd w:val="clear" w:color="auto" w:fill="FFFFFF"/>
          </w:tcPr>
          <w:p w14:paraId="7EC9EF37" w14:textId="45A5379B" w:rsidR="00430A8D" w:rsidRPr="00513695" w:rsidRDefault="00942191" w:rsidP="00040538">
            <w:pPr>
              <w:spacing w:after="300"/>
              <w:rPr>
                <w:b/>
                <w:bCs/>
              </w:rPr>
            </w:pPr>
            <w:r w:rsidRPr="00513695">
              <w:rPr>
                <w:b/>
                <w:bCs/>
              </w:rPr>
              <w:t xml:space="preserve">     Yes</w:t>
            </w:r>
          </w:p>
        </w:tc>
        <w:tc>
          <w:tcPr>
            <w:tcW w:w="0" w:type="auto"/>
            <w:tcBorders>
              <w:top w:val="single" w:sz="6" w:space="0" w:color="F4F4F4"/>
            </w:tcBorders>
            <w:shd w:val="clear" w:color="auto" w:fill="FFFFFF"/>
          </w:tcPr>
          <w:p w14:paraId="53CD7403" w14:textId="0B66B8BD" w:rsidR="00430A8D" w:rsidRPr="00513695" w:rsidRDefault="00430A8D" w:rsidP="00040538">
            <w:pPr>
              <w:spacing w:after="300"/>
              <w:jc w:val="center"/>
              <w:rPr>
                <w:b/>
                <w:bCs/>
              </w:rPr>
            </w:pPr>
          </w:p>
        </w:tc>
        <w:tc>
          <w:tcPr>
            <w:tcW w:w="0" w:type="auto"/>
            <w:tcBorders>
              <w:top w:val="single" w:sz="6" w:space="0" w:color="F4F4F4"/>
            </w:tcBorders>
            <w:shd w:val="clear" w:color="auto" w:fill="FFFFFF"/>
            <w:tcMar>
              <w:top w:w="120" w:type="dxa"/>
              <w:left w:w="120" w:type="dxa"/>
              <w:bottom w:w="120" w:type="dxa"/>
              <w:right w:w="120" w:type="dxa"/>
            </w:tcMar>
          </w:tcPr>
          <w:p w14:paraId="3C82D02F" w14:textId="695DF002" w:rsidR="00430A8D" w:rsidRPr="00B16190" w:rsidRDefault="00430A8D" w:rsidP="00040538">
            <w:pPr>
              <w:spacing w:after="300"/>
              <w:jc w:val="center"/>
              <w:rPr>
                <w:b/>
                <w:bCs/>
              </w:rPr>
            </w:pPr>
          </w:p>
        </w:tc>
        <w:tc>
          <w:tcPr>
            <w:tcW w:w="0" w:type="auto"/>
            <w:tcBorders>
              <w:top w:val="single" w:sz="6" w:space="0" w:color="F4F4F4"/>
            </w:tcBorders>
            <w:shd w:val="clear" w:color="auto" w:fill="FFFFFF"/>
            <w:tcMar>
              <w:top w:w="120" w:type="dxa"/>
              <w:left w:w="120" w:type="dxa"/>
              <w:bottom w:w="120" w:type="dxa"/>
              <w:right w:w="120" w:type="dxa"/>
            </w:tcMar>
          </w:tcPr>
          <w:p w14:paraId="017968C7" w14:textId="1BA4D972" w:rsidR="00430A8D" w:rsidRPr="00B16190" w:rsidRDefault="00430A8D" w:rsidP="00040538">
            <w:pPr>
              <w:spacing w:after="300"/>
              <w:jc w:val="center"/>
              <w:rPr>
                <w:b/>
                <w:bCs/>
              </w:rPr>
            </w:pPr>
          </w:p>
        </w:tc>
      </w:tr>
      <w:tr w:rsidR="00040538" w:rsidRPr="00513695" w14:paraId="525FB4E0" w14:textId="77777777" w:rsidTr="00513695">
        <w:trPr>
          <w:trHeight w:val="1044"/>
        </w:trPr>
        <w:tc>
          <w:tcPr>
            <w:tcW w:w="0" w:type="auto"/>
            <w:tcBorders>
              <w:top w:val="single" w:sz="6" w:space="0" w:color="F4F4F4"/>
            </w:tcBorders>
            <w:shd w:val="clear" w:color="auto" w:fill="FFFFFF"/>
            <w:tcMar>
              <w:top w:w="120" w:type="dxa"/>
              <w:left w:w="120" w:type="dxa"/>
              <w:bottom w:w="120" w:type="dxa"/>
              <w:right w:w="120" w:type="dxa"/>
            </w:tcMar>
            <w:hideMark/>
          </w:tcPr>
          <w:p w14:paraId="2D891851" w14:textId="77777777" w:rsidR="00430A8D" w:rsidRPr="00B16190" w:rsidRDefault="00430A8D" w:rsidP="00040538">
            <w:pPr>
              <w:spacing w:after="300"/>
              <w:jc w:val="center"/>
              <w:rPr>
                <w:b/>
                <w:bCs/>
              </w:rPr>
            </w:pPr>
            <w:r w:rsidRPr="00B16190">
              <w:rPr>
                <w:b/>
                <w:bCs/>
              </w:rPr>
              <w:t>5.</w:t>
            </w:r>
          </w:p>
        </w:tc>
        <w:tc>
          <w:tcPr>
            <w:tcW w:w="0" w:type="auto"/>
            <w:tcBorders>
              <w:top w:val="single" w:sz="6" w:space="0" w:color="F4F4F4"/>
            </w:tcBorders>
            <w:shd w:val="clear" w:color="auto" w:fill="FFFFFF"/>
            <w:tcMar>
              <w:top w:w="120" w:type="dxa"/>
              <w:left w:w="120" w:type="dxa"/>
              <w:bottom w:w="120" w:type="dxa"/>
              <w:right w:w="120" w:type="dxa"/>
            </w:tcMar>
            <w:hideMark/>
          </w:tcPr>
          <w:p w14:paraId="7F769ED2" w14:textId="77777777" w:rsidR="00430A8D" w:rsidRPr="00B16190" w:rsidRDefault="00430A8D" w:rsidP="00040538">
            <w:pPr>
              <w:spacing w:after="300"/>
              <w:jc w:val="center"/>
              <w:rPr>
                <w:b/>
                <w:bCs/>
              </w:rPr>
            </w:pPr>
            <w:r w:rsidRPr="00B16190">
              <w:rPr>
                <w:b/>
                <w:bCs/>
              </w:rPr>
              <w:t>B3-3M5E</w:t>
            </w:r>
          </w:p>
        </w:tc>
        <w:tc>
          <w:tcPr>
            <w:tcW w:w="1813" w:type="dxa"/>
            <w:tcBorders>
              <w:top w:val="single" w:sz="6" w:space="0" w:color="F4F4F4"/>
            </w:tcBorders>
            <w:shd w:val="clear" w:color="auto" w:fill="FFFFFF"/>
            <w:tcMar>
              <w:top w:w="120" w:type="dxa"/>
              <w:left w:w="120" w:type="dxa"/>
              <w:bottom w:w="120" w:type="dxa"/>
              <w:right w:w="120" w:type="dxa"/>
            </w:tcMar>
            <w:hideMark/>
          </w:tcPr>
          <w:p w14:paraId="04B7DA1D" w14:textId="77777777" w:rsidR="00430A8D" w:rsidRPr="00B16190" w:rsidRDefault="00430A8D" w:rsidP="00040538">
            <w:pPr>
              <w:spacing w:after="300"/>
              <w:jc w:val="center"/>
              <w:rPr>
                <w:b/>
                <w:bCs/>
              </w:rPr>
            </w:pPr>
            <w:r w:rsidRPr="00B16190">
              <w:rPr>
                <w:b/>
                <w:bCs/>
              </w:rPr>
              <w:t>Cloud Application Development</w:t>
            </w:r>
          </w:p>
        </w:tc>
        <w:tc>
          <w:tcPr>
            <w:tcW w:w="543" w:type="dxa"/>
            <w:tcBorders>
              <w:top w:val="single" w:sz="6" w:space="0" w:color="F4F4F4"/>
            </w:tcBorders>
            <w:shd w:val="clear" w:color="auto" w:fill="FFFFFF"/>
            <w:tcMar>
              <w:top w:w="120" w:type="dxa"/>
              <w:left w:w="120" w:type="dxa"/>
              <w:bottom w:w="120" w:type="dxa"/>
              <w:right w:w="120" w:type="dxa"/>
            </w:tcMar>
            <w:hideMark/>
          </w:tcPr>
          <w:p w14:paraId="1C373120" w14:textId="77777777" w:rsidR="00430A8D" w:rsidRPr="00B16190" w:rsidRDefault="00430A8D" w:rsidP="00040538">
            <w:pPr>
              <w:spacing w:after="300"/>
              <w:jc w:val="center"/>
              <w:rPr>
                <w:b/>
                <w:bCs/>
              </w:rPr>
            </w:pPr>
            <w:r w:rsidRPr="00B16190">
              <w:rPr>
                <w:b/>
                <w:bCs/>
              </w:rPr>
              <w:t>Day 5</w:t>
            </w:r>
          </w:p>
        </w:tc>
        <w:tc>
          <w:tcPr>
            <w:tcW w:w="959" w:type="dxa"/>
            <w:tcBorders>
              <w:top w:val="single" w:sz="6" w:space="0" w:color="F4F4F4"/>
            </w:tcBorders>
            <w:shd w:val="clear" w:color="auto" w:fill="FFFFFF"/>
            <w:tcMar>
              <w:top w:w="120" w:type="dxa"/>
              <w:left w:w="120" w:type="dxa"/>
              <w:bottom w:w="120" w:type="dxa"/>
              <w:right w:w="120" w:type="dxa"/>
            </w:tcMar>
            <w:hideMark/>
          </w:tcPr>
          <w:p w14:paraId="0C646102" w14:textId="77777777" w:rsidR="00430A8D" w:rsidRPr="00B16190" w:rsidRDefault="00430A8D" w:rsidP="00040538">
            <w:pPr>
              <w:spacing w:after="300"/>
              <w:ind w:right="-34"/>
              <w:jc w:val="center"/>
              <w:rPr>
                <w:b/>
                <w:bCs/>
              </w:rPr>
            </w:pPr>
            <w:r w:rsidRPr="00B16190">
              <w:rPr>
                <w:b/>
                <w:bCs/>
              </w:rPr>
              <w:t>16-09-2022</w:t>
            </w:r>
          </w:p>
        </w:tc>
        <w:tc>
          <w:tcPr>
            <w:tcW w:w="2221" w:type="dxa"/>
            <w:tcBorders>
              <w:top w:val="single" w:sz="6" w:space="0" w:color="F4F4F4"/>
            </w:tcBorders>
            <w:shd w:val="clear" w:color="auto" w:fill="FFFFFF"/>
            <w:tcMar>
              <w:top w:w="120" w:type="dxa"/>
              <w:left w:w="120" w:type="dxa"/>
              <w:bottom w:w="120" w:type="dxa"/>
              <w:right w:w="120" w:type="dxa"/>
            </w:tcMar>
          </w:tcPr>
          <w:p w14:paraId="01EA4F0A" w14:textId="6C096E0F" w:rsidR="00430A8D" w:rsidRPr="00B16190" w:rsidRDefault="00942191" w:rsidP="00040538">
            <w:pPr>
              <w:spacing w:after="300"/>
              <w:ind w:left="-2182" w:right="29"/>
              <w:jc w:val="center"/>
              <w:rPr>
                <w:b/>
                <w:bCs/>
              </w:rPr>
            </w:pPr>
            <w:r w:rsidRPr="00513695">
              <w:rPr>
                <w:b/>
                <w:bCs/>
              </w:rPr>
              <w:t xml:space="preserve">                               6:00pm to 9:00pm</w:t>
            </w:r>
          </w:p>
        </w:tc>
        <w:tc>
          <w:tcPr>
            <w:tcW w:w="1974" w:type="dxa"/>
            <w:tcBorders>
              <w:top w:val="single" w:sz="6" w:space="0" w:color="F4F4F4"/>
            </w:tcBorders>
            <w:shd w:val="clear" w:color="auto" w:fill="FFFFFF"/>
          </w:tcPr>
          <w:p w14:paraId="0D271C94" w14:textId="3742E392" w:rsidR="00430A8D" w:rsidRPr="00513695" w:rsidRDefault="00942191" w:rsidP="00040538">
            <w:pPr>
              <w:spacing w:after="300"/>
              <w:rPr>
                <w:b/>
                <w:bCs/>
              </w:rPr>
            </w:pPr>
            <w:r w:rsidRPr="00513695">
              <w:rPr>
                <w:b/>
                <w:bCs/>
              </w:rPr>
              <w:t xml:space="preserve">     Yes</w:t>
            </w:r>
          </w:p>
        </w:tc>
        <w:tc>
          <w:tcPr>
            <w:tcW w:w="0" w:type="auto"/>
            <w:tcBorders>
              <w:top w:val="single" w:sz="6" w:space="0" w:color="F4F4F4"/>
            </w:tcBorders>
            <w:shd w:val="clear" w:color="auto" w:fill="FFFFFF"/>
          </w:tcPr>
          <w:p w14:paraId="703E20C0" w14:textId="23EB18E7" w:rsidR="00430A8D" w:rsidRPr="00513695" w:rsidRDefault="00430A8D" w:rsidP="00040538">
            <w:pPr>
              <w:spacing w:after="300"/>
              <w:jc w:val="center"/>
              <w:rPr>
                <w:b/>
                <w:bCs/>
              </w:rPr>
            </w:pPr>
          </w:p>
        </w:tc>
        <w:tc>
          <w:tcPr>
            <w:tcW w:w="0" w:type="auto"/>
            <w:tcBorders>
              <w:top w:val="single" w:sz="6" w:space="0" w:color="F4F4F4"/>
            </w:tcBorders>
            <w:shd w:val="clear" w:color="auto" w:fill="FFFFFF"/>
            <w:tcMar>
              <w:top w:w="120" w:type="dxa"/>
              <w:left w:w="120" w:type="dxa"/>
              <w:bottom w:w="120" w:type="dxa"/>
              <w:right w:w="120" w:type="dxa"/>
            </w:tcMar>
          </w:tcPr>
          <w:p w14:paraId="14E6E6C9" w14:textId="0BE87787" w:rsidR="00430A8D" w:rsidRPr="00B16190" w:rsidRDefault="00430A8D" w:rsidP="00040538">
            <w:pPr>
              <w:spacing w:after="300"/>
              <w:jc w:val="center"/>
              <w:rPr>
                <w:b/>
                <w:bCs/>
              </w:rPr>
            </w:pPr>
          </w:p>
        </w:tc>
        <w:tc>
          <w:tcPr>
            <w:tcW w:w="0" w:type="auto"/>
            <w:tcBorders>
              <w:top w:val="single" w:sz="6" w:space="0" w:color="F4F4F4"/>
            </w:tcBorders>
            <w:shd w:val="clear" w:color="auto" w:fill="FFFFFF"/>
            <w:tcMar>
              <w:top w:w="120" w:type="dxa"/>
              <w:left w:w="120" w:type="dxa"/>
              <w:bottom w:w="120" w:type="dxa"/>
              <w:right w:w="120" w:type="dxa"/>
            </w:tcMar>
          </w:tcPr>
          <w:p w14:paraId="793070AE" w14:textId="1E36BA37" w:rsidR="00430A8D" w:rsidRPr="00B16190" w:rsidRDefault="00430A8D" w:rsidP="00040538">
            <w:pPr>
              <w:spacing w:after="300"/>
              <w:jc w:val="center"/>
              <w:rPr>
                <w:b/>
                <w:bCs/>
              </w:rPr>
            </w:pPr>
          </w:p>
        </w:tc>
      </w:tr>
      <w:tr w:rsidR="00040538" w:rsidRPr="00513695" w14:paraId="30A3E749" w14:textId="77777777" w:rsidTr="00513695">
        <w:trPr>
          <w:trHeight w:val="1025"/>
        </w:trPr>
        <w:tc>
          <w:tcPr>
            <w:tcW w:w="0" w:type="auto"/>
            <w:tcBorders>
              <w:top w:val="single" w:sz="6" w:space="0" w:color="F4F4F4"/>
            </w:tcBorders>
            <w:shd w:val="clear" w:color="auto" w:fill="FFFFFF"/>
            <w:tcMar>
              <w:top w:w="120" w:type="dxa"/>
              <w:left w:w="120" w:type="dxa"/>
              <w:bottom w:w="120" w:type="dxa"/>
              <w:right w:w="120" w:type="dxa"/>
            </w:tcMar>
            <w:hideMark/>
          </w:tcPr>
          <w:p w14:paraId="3CAAE458" w14:textId="77777777" w:rsidR="00430A8D" w:rsidRPr="00B16190" w:rsidRDefault="00430A8D" w:rsidP="00040538">
            <w:pPr>
              <w:spacing w:after="300"/>
              <w:jc w:val="center"/>
              <w:rPr>
                <w:b/>
                <w:bCs/>
              </w:rPr>
            </w:pPr>
            <w:r w:rsidRPr="00B16190">
              <w:rPr>
                <w:b/>
                <w:bCs/>
              </w:rPr>
              <w:t>6.</w:t>
            </w:r>
          </w:p>
        </w:tc>
        <w:tc>
          <w:tcPr>
            <w:tcW w:w="0" w:type="auto"/>
            <w:tcBorders>
              <w:top w:val="single" w:sz="6" w:space="0" w:color="F4F4F4"/>
            </w:tcBorders>
            <w:shd w:val="clear" w:color="auto" w:fill="FFFFFF"/>
            <w:tcMar>
              <w:top w:w="120" w:type="dxa"/>
              <w:left w:w="120" w:type="dxa"/>
              <w:bottom w:w="120" w:type="dxa"/>
              <w:right w:w="120" w:type="dxa"/>
            </w:tcMar>
            <w:hideMark/>
          </w:tcPr>
          <w:p w14:paraId="0306DE30" w14:textId="77777777" w:rsidR="00430A8D" w:rsidRPr="00B16190" w:rsidRDefault="00430A8D" w:rsidP="00040538">
            <w:pPr>
              <w:spacing w:after="300"/>
              <w:jc w:val="center"/>
              <w:rPr>
                <w:b/>
                <w:bCs/>
              </w:rPr>
            </w:pPr>
            <w:r w:rsidRPr="00B16190">
              <w:rPr>
                <w:b/>
                <w:bCs/>
              </w:rPr>
              <w:t>B3-3M5E</w:t>
            </w:r>
          </w:p>
        </w:tc>
        <w:tc>
          <w:tcPr>
            <w:tcW w:w="1813" w:type="dxa"/>
            <w:tcBorders>
              <w:top w:val="single" w:sz="6" w:space="0" w:color="F4F4F4"/>
            </w:tcBorders>
            <w:shd w:val="clear" w:color="auto" w:fill="FFFFFF"/>
            <w:tcMar>
              <w:top w:w="120" w:type="dxa"/>
              <w:left w:w="120" w:type="dxa"/>
              <w:bottom w:w="120" w:type="dxa"/>
              <w:right w:w="120" w:type="dxa"/>
            </w:tcMar>
            <w:hideMark/>
          </w:tcPr>
          <w:p w14:paraId="39867F3A" w14:textId="77777777" w:rsidR="00430A8D" w:rsidRPr="00B16190" w:rsidRDefault="00430A8D" w:rsidP="00040538">
            <w:pPr>
              <w:spacing w:after="300"/>
              <w:jc w:val="center"/>
              <w:rPr>
                <w:b/>
                <w:bCs/>
              </w:rPr>
            </w:pPr>
            <w:r w:rsidRPr="00B16190">
              <w:rPr>
                <w:b/>
                <w:bCs/>
              </w:rPr>
              <w:t>Cloud Application Development</w:t>
            </w:r>
          </w:p>
        </w:tc>
        <w:tc>
          <w:tcPr>
            <w:tcW w:w="543" w:type="dxa"/>
            <w:tcBorders>
              <w:top w:val="single" w:sz="6" w:space="0" w:color="F4F4F4"/>
            </w:tcBorders>
            <w:shd w:val="clear" w:color="auto" w:fill="FFFFFF"/>
            <w:tcMar>
              <w:top w:w="120" w:type="dxa"/>
              <w:left w:w="120" w:type="dxa"/>
              <w:bottom w:w="120" w:type="dxa"/>
              <w:right w:w="120" w:type="dxa"/>
            </w:tcMar>
            <w:hideMark/>
          </w:tcPr>
          <w:p w14:paraId="77CB98DB" w14:textId="77777777" w:rsidR="00430A8D" w:rsidRPr="00B16190" w:rsidRDefault="00430A8D" w:rsidP="00040538">
            <w:pPr>
              <w:spacing w:after="300"/>
              <w:jc w:val="center"/>
              <w:rPr>
                <w:b/>
                <w:bCs/>
              </w:rPr>
            </w:pPr>
            <w:r w:rsidRPr="00B16190">
              <w:rPr>
                <w:b/>
                <w:bCs/>
              </w:rPr>
              <w:t>Day 6</w:t>
            </w:r>
          </w:p>
        </w:tc>
        <w:tc>
          <w:tcPr>
            <w:tcW w:w="959" w:type="dxa"/>
            <w:tcBorders>
              <w:top w:val="single" w:sz="6" w:space="0" w:color="F4F4F4"/>
            </w:tcBorders>
            <w:shd w:val="clear" w:color="auto" w:fill="FFFFFF"/>
            <w:tcMar>
              <w:top w:w="120" w:type="dxa"/>
              <w:left w:w="120" w:type="dxa"/>
              <w:bottom w:w="120" w:type="dxa"/>
              <w:right w:w="120" w:type="dxa"/>
            </w:tcMar>
            <w:hideMark/>
          </w:tcPr>
          <w:p w14:paraId="58B3F0A9" w14:textId="77777777" w:rsidR="00430A8D" w:rsidRPr="00B16190" w:rsidRDefault="00430A8D" w:rsidP="00040538">
            <w:pPr>
              <w:spacing w:after="300"/>
              <w:ind w:right="-34"/>
              <w:jc w:val="center"/>
              <w:rPr>
                <w:b/>
                <w:bCs/>
              </w:rPr>
            </w:pPr>
            <w:r w:rsidRPr="00B16190">
              <w:rPr>
                <w:b/>
                <w:bCs/>
              </w:rPr>
              <w:t>21-09-2022</w:t>
            </w:r>
          </w:p>
        </w:tc>
        <w:tc>
          <w:tcPr>
            <w:tcW w:w="2221" w:type="dxa"/>
            <w:tcBorders>
              <w:top w:val="single" w:sz="6" w:space="0" w:color="F4F4F4"/>
            </w:tcBorders>
            <w:shd w:val="clear" w:color="auto" w:fill="FFFFFF"/>
            <w:tcMar>
              <w:top w:w="120" w:type="dxa"/>
              <w:left w:w="120" w:type="dxa"/>
              <w:bottom w:w="120" w:type="dxa"/>
              <w:right w:w="120" w:type="dxa"/>
            </w:tcMar>
          </w:tcPr>
          <w:p w14:paraId="0A245AD7" w14:textId="412E249A" w:rsidR="00430A8D" w:rsidRPr="00B16190" w:rsidRDefault="00942191" w:rsidP="00040538">
            <w:pPr>
              <w:spacing w:after="300"/>
              <w:ind w:left="-2182" w:right="29"/>
              <w:jc w:val="center"/>
              <w:rPr>
                <w:b/>
                <w:bCs/>
              </w:rPr>
            </w:pPr>
            <w:r w:rsidRPr="00513695">
              <w:rPr>
                <w:b/>
                <w:bCs/>
              </w:rPr>
              <w:t xml:space="preserve">                                  9:00am to 12:00pm                       </w:t>
            </w:r>
          </w:p>
        </w:tc>
        <w:tc>
          <w:tcPr>
            <w:tcW w:w="1974" w:type="dxa"/>
            <w:tcBorders>
              <w:top w:val="single" w:sz="6" w:space="0" w:color="F4F4F4"/>
            </w:tcBorders>
            <w:shd w:val="clear" w:color="auto" w:fill="FFFFFF"/>
          </w:tcPr>
          <w:p w14:paraId="3D2F622F" w14:textId="6DD07A4E" w:rsidR="00430A8D" w:rsidRPr="00513695" w:rsidRDefault="00942191" w:rsidP="00040538">
            <w:pPr>
              <w:spacing w:after="300"/>
              <w:rPr>
                <w:b/>
                <w:bCs/>
              </w:rPr>
            </w:pPr>
            <w:r w:rsidRPr="00513695">
              <w:rPr>
                <w:b/>
                <w:bCs/>
              </w:rPr>
              <w:t xml:space="preserve">     Yes</w:t>
            </w:r>
          </w:p>
        </w:tc>
        <w:tc>
          <w:tcPr>
            <w:tcW w:w="0" w:type="auto"/>
            <w:tcBorders>
              <w:top w:val="single" w:sz="6" w:space="0" w:color="F4F4F4"/>
            </w:tcBorders>
            <w:shd w:val="clear" w:color="auto" w:fill="FFFFFF"/>
          </w:tcPr>
          <w:p w14:paraId="0856F22C" w14:textId="30801842" w:rsidR="00430A8D" w:rsidRPr="00513695" w:rsidRDefault="00430A8D" w:rsidP="00040538">
            <w:pPr>
              <w:spacing w:after="300"/>
              <w:jc w:val="center"/>
              <w:rPr>
                <w:b/>
                <w:bCs/>
              </w:rPr>
            </w:pPr>
          </w:p>
        </w:tc>
        <w:tc>
          <w:tcPr>
            <w:tcW w:w="0" w:type="auto"/>
            <w:tcBorders>
              <w:top w:val="single" w:sz="6" w:space="0" w:color="F4F4F4"/>
            </w:tcBorders>
            <w:shd w:val="clear" w:color="auto" w:fill="FFFFFF"/>
            <w:tcMar>
              <w:top w:w="120" w:type="dxa"/>
              <w:left w:w="120" w:type="dxa"/>
              <w:bottom w:w="120" w:type="dxa"/>
              <w:right w:w="120" w:type="dxa"/>
            </w:tcMar>
          </w:tcPr>
          <w:p w14:paraId="2FBD9C9C" w14:textId="1A7B541F" w:rsidR="00430A8D" w:rsidRPr="00B16190" w:rsidRDefault="00430A8D" w:rsidP="00040538">
            <w:pPr>
              <w:spacing w:after="300"/>
              <w:jc w:val="center"/>
              <w:rPr>
                <w:b/>
                <w:bCs/>
              </w:rPr>
            </w:pPr>
          </w:p>
        </w:tc>
        <w:tc>
          <w:tcPr>
            <w:tcW w:w="0" w:type="auto"/>
            <w:tcBorders>
              <w:top w:val="single" w:sz="6" w:space="0" w:color="F4F4F4"/>
            </w:tcBorders>
            <w:shd w:val="clear" w:color="auto" w:fill="FFFFFF"/>
            <w:tcMar>
              <w:top w:w="120" w:type="dxa"/>
              <w:left w:w="120" w:type="dxa"/>
              <w:bottom w:w="120" w:type="dxa"/>
              <w:right w:w="120" w:type="dxa"/>
            </w:tcMar>
          </w:tcPr>
          <w:p w14:paraId="182DD07C" w14:textId="3492949E" w:rsidR="00430A8D" w:rsidRPr="00B16190" w:rsidRDefault="00430A8D" w:rsidP="00040538">
            <w:pPr>
              <w:spacing w:after="300"/>
              <w:jc w:val="center"/>
              <w:rPr>
                <w:b/>
                <w:bCs/>
              </w:rPr>
            </w:pPr>
          </w:p>
        </w:tc>
      </w:tr>
      <w:tr w:rsidR="00040538" w:rsidRPr="00513695" w14:paraId="5714F7C3" w14:textId="77777777" w:rsidTr="00513695">
        <w:trPr>
          <w:trHeight w:val="1025"/>
        </w:trPr>
        <w:tc>
          <w:tcPr>
            <w:tcW w:w="0" w:type="auto"/>
            <w:tcBorders>
              <w:top w:val="single" w:sz="6" w:space="0" w:color="F4F4F4"/>
            </w:tcBorders>
            <w:shd w:val="clear" w:color="auto" w:fill="FFFFFF"/>
            <w:tcMar>
              <w:top w:w="120" w:type="dxa"/>
              <w:left w:w="120" w:type="dxa"/>
              <w:bottom w:w="120" w:type="dxa"/>
              <w:right w:w="120" w:type="dxa"/>
            </w:tcMar>
            <w:hideMark/>
          </w:tcPr>
          <w:p w14:paraId="1AECA4E0" w14:textId="77777777" w:rsidR="00430A8D" w:rsidRPr="00B16190" w:rsidRDefault="00430A8D" w:rsidP="00040538">
            <w:pPr>
              <w:spacing w:after="300"/>
              <w:jc w:val="center"/>
              <w:rPr>
                <w:b/>
                <w:bCs/>
              </w:rPr>
            </w:pPr>
            <w:r w:rsidRPr="00B16190">
              <w:rPr>
                <w:b/>
                <w:bCs/>
              </w:rPr>
              <w:t>7.</w:t>
            </w:r>
          </w:p>
        </w:tc>
        <w:tc>
          <w:tcPr>
            <w:tcW w:w="0" w:type="auto"/>
            <w:tcBorders>
              <w:top w:val="single" w:sz="6" w:space="0" w:color="F4F4F4"/>
            </w:tcBorders>
            <w:shd w:val="clear" w:color="auto" w:fill="FFFFFF"/>
            <w:tcMar>
              <w:top w:w="120" w:type="dxa"/>
              <w:left w:w="120" w:type="dxa"/>
              <w:bottom w:w="120" w:type="dxa"/>
              <w:right w:w="120" w:type="dxa"/>
            </w:tcMar>
            <w:hideMark/>
          </w:tcPr>
          <w:p w14:paraId="037DF88D" w14:textId="77777777" w:rsidR="00430A8D" w:rsidRPr="00B16190" w:rsidRDefault="00430A8D" w:rsidP="00040538">
            <w:pPr>
              <w:spacing w:after="300"/>
              <w:jc w:val="center"/>
              <w:rPr>
                <w:b/>
                <w:bCs/>
              </w:rPr>
            </w:pPr>
            <w:r w:rsidRPr="00B16190">
              <w:rPr>
                <w:b/>
                <w:bCs/>
              </w:rPr>
              <w:t>B3-3M5E</w:t>
            </w:r>
          </w:p>
        </w:tc>
        <w:tc>
          <w:tcPr>
            <w:tcW w:w="1813" w:type="dxa"/>
            <w:tcBorders>
              <w:top w:val="single" w:sz="6" w:space="0" w:color="F4F4F4"/>
            </w:tcBorders>
            <w:shd w:val="clear" w:color="auto" w:fill="FFFFFF"/>
            <w:tcMar>
              <w:top w:w="120" w:type="dxa"/>
              <w:left w:w="120" w:type="dxa"/>
              <w:bottom w:w="120" w:type="dxa"/>
              <w:right w:w="120" w:type="dxa"/>
            </w:tcMar>
            <w:hideMark/>
          </w:tcPr>
          <w:p w14:paraId="12B4DE2A" w14:textId="77777777" w:rsidR="00430A8D" w:rsidRPr="00B16190" w:rsidRDefault="00430A8D" w:rsidP="00040538">
            <w:pPr>
              <w:spacing w:after="300"/>
              <w:jc w:val="center"/>
              <w:rPr>
                <w:b/>
                <w:bCs/>
              </w:rPr>
            </w:pPr>
            <w:r w:rsidRPr="00B16190">
              <w:rPr>
                <w:b/>
                <w:bCs/>
              </w:rPr>
              <w:t>Cloud Application Development</w:t>
            </w:r>
          </w:p>
        </w:tc>
        <w:tc>
          <w:tcPr>
            <w:tcW w:w="543" w:type="dxa"/>
            <w:tcBorders>
              <w:top w:val="single" w:sz="6" w:space="0" w:color="F4F4F4"/>
            </w:tcBorders>
            <w:shd w:val="clear" w:color="auto" w:fill="FFFFFF"/>
            <w:tcMar>
              <w:top w:w="120" w:type="dxa"/>
              <w:left w:w="120" w:type="dxa"/>
              <w:bottom w:w="120" w:type="dxa"/>
              <w:right w:w="120" w:type="dxa"/>
            </w:tcMar>
            <w:hideMark/>
          </w:tcPr>
          <w:p w14:paraId="3FBBB9CA" w14:textId="77777777" w:rsidR="00430A8D" w:rsidRPr="00B16190" w:rsidRDefault="00430A8D" w:rsidP="00040538">
            <w:pPr>
              <w:spacing w:after="300"/>
              <w:jc w:val="center"/>
              <w:rPr>
                <w:b/>
                <w:bCs/>
              </w:rPr>
            </w:pPr>
            <w:r w:rsidRPr="00B16190">
              <w:rPr>
                <w:b/>
                <w:bCs/>
              </w:rPr>
              <w:t>Day 7</w:t>
            </w:r>
          </w:p>
        </w:tc>
        <w:tc>
          <w:tcPr>
            <w:tcW w:w="959" w:type="dxa"/>
            <w:tcBorders>
              <w:top w:val="single" w:sz="6" w:space="0" w:color="F4F4F4"/>
            </w:tcBorders>
            <w:shd w:val="clear" w:color="auto" w:fill="FFFFFF"/>
            <w:tcMar>
              <w:top w:w="120" w:type="dxa"/>
              <w:left w:w="120" w:type="dxa"/>
              <w:bottom w:w="120" w:type="dxa"/>
              <w:right w:w="120" w:type="dxa"/>
            </w:tcMar>
            <w:hideMark/>
          </w:tcPr>
          <w:p w14:paraId="1FD34DA1" w14:textId="77777777" w:rsidR="00430A8D" w:rsidRPr="00B16190" w:rsidRDefault="00430A8D" w:rsidP="00040538">
            <w:pPr>
              <w:spacing w:after="300"/>
              <w:ind w:right="-34"/>
              <w:jc w:val="center"/>
              <w:rPr>
                <w:b/>
                <w:bCs/>
              </w:rPr>
            </w:pPr>
            <w:r w:rsidRPr="00B16190">
              <w:rPr>
                <w:b/>
                <w:bCs/>
              </w:rPr>
              <w:t>23-09-2022</w:t>
            </w:r>
          </w:p>
        </w:tc>
        <w:tc>
          <w:tcPr>
            <w:tcW w:w="2221" w:type="dxa"/>
            <w:tcBorders>
              <w:top w:val="single" w:sz="6" w:space="0" w:color="F4F4F4"/>
            </w:tcBorders>
            <w:shd w:val="clear" w:color="auto" w:fill="FFFFFF"/>
            <w:tcMar>
              <w:top w:w="120" w:type="dxa"/>
              <w:left w:w="120" w:type="dxa"/>
              <w:bottom w:w="120" w:type="dxa"/>
              <w:right w:w="120" w:type="dxa"/>
            </w:tcMar>
          </w:tcPr>
          <w:p w14:paraId="0855EBC3" w14:textId="5F0C337A" w:rsidR="00430A8D" w:rsidRPr="00B16190" w:rsidRDefault="00942191" w:rsidP="00040538">
            <w:pPr>
              <w:spacing w:after="300"/>
              <w:ind w:left="-2182" w:right="29"/>
              <w:jc w:val="center"/>
              <w:rPr>
                <w:b/>
                <w:bCs/>
              </w:rPr>
            </w:pPr>
            <w:r w:rsidRPr="00513695">
              <w:rPr>
                <w:b/>
                <w:bCs/>
              </w:rPr>
              <w:t xml:space="preserve">                                 6:00pm to 9:00pm</w:t>
            </w:r>
          </w:p>
        </w:tc>
        <w:tc>
          <w:tcPr>
            <w:tcW w:w="1974" w:type="dxa"/>
            <w:tcBorders>
              <w:top w:val="single" w:sz="6" w:space="0" w:color="F4F4F4"/>
            </w:tcBorders>
            <w:shd w:val="clear" w:color="auto" w:fill="FFFFFF"/>
          </w:tcPr>
          <w:p w14:paraId="09F1FB9F" w14:textId="1505F7AE" w:rsidR="00430A8D" w:rsidRPr="00513695" w:rsidRDefault="00942191" w:rsidP="00040538">
            <w:pPr>
              <w:spacing w:after="300"/>
              <w:rPr>
                <w:b/>
                <w:bCs/>
              </w:rPr>
            </w:pPr>
            <w:r w:rsidRPr="00513695">
              <w:rPr>
                <w:b/>
                <w:bCs/>
              </w:rPr>
              <w:t xml:space="preserve">      Yes</w:t>
            </w:r>
          </w:p>
        </w:tc>
        <w:tc>
          <w:tcPr>
            <w:tcW w:w="0" w:type="auto"/>
            <w:tcBorders>
              <w:top w:val="single" w:sz="6" w:space="0" w:color="F4F4F4"/>
            </w:tcBorders>
            <w:shd w:val="clear" w:color="auto" w:fill="FFFFFF"/>
          </w:tcPr>
          <w:p w14:paraId="17ACB300" w14:textId="5DD6867B" w:rsidR="00430A8D" w:rsidRPr="00513695" w:rsidRDefault="00430A8D" w:rsidP="00040538">
            <w:pPr>
              <w:spacing w:after="300"/>
              <w:jc w:val="center"/>
              <w:rPr>
                <w:b/>
                <w:bCs/>
              </w:rPr>
            </w:pPr>
          </w:p>
        </w:tc>
        <w:tc>
          <w:tcPr>
            <w:tcW w:w="0" w:type="auto"/>
            <w:tcBorders>
              <w:top w:val="single" w:sz="6" w:space="0" w:color="F4F4F4"/>
            </w:tcBorders>
            <w:shd w:val="clear" w:color="auto" w:fill="FFFFFF"/>
            <w:tcMar>
              <w:top w:w="120" w:type="dxa"/>
              <w:left w:w="120" w:type="dxa"/>
              <w:bottom w:w="120" w:type="dxa"/>
              <w:right w:w="120" w:type="dxa"/>
            </w:tcMar>
          </w:tcPr>
          <w:p w14:paraId="63425C3F" w14:textId="0A952B59" w:rsidR="00430A8D" w:rsidRPr="00B16190" w:rsidRDefault="00430A8D" w:rsidP="00040538">
            <w:pPr>
              <w:spacing w:after="300"/>
              <w:jc w:val="center"/>
              <w:rPr>
                <w:b/>
                <w:bCs/>
              </w:rPr>
            </w:pPr>
          </w:p>
        </w:tc>
        <w:tc>
          <w:tcPr>
            <w:tcW w:w="0" w:type="auto"/>
            <w:tcBorders>
              <w:top w:val="single" w:sz="6" w:space="0" w:color="F4F4F4"/>
            </w:tcBorders>
            <w:shd w:val="clear" w:color="auto" w:fill="FFFFFF"/>
            <w:tcMar>
              <w:top w:w="120" w:type="dxa"/>
              <w:left w:w="120" w:type="dxa"/>
              <w:bottom w:w="120" w:type="dxa"/>
              <w:right w:w="120" w:type="dxa"/>
            </w:tcMar>
          </w:tcPr>
          <w:p w14:paraId="03D9D6E0" w14:textId="765C338F" w:rsidR="00430A8D" w:rsidRPr="00B16190" w:rsidRDefault="00430A8D" w:rsidP="00040538">
            <w:pPr>
              <w:spacing w:after="300"/>
              <w:jc w:val="center"/>
              <w:rPr>
                <w:b/>
                <w:bCs/>
              </w:rPr>
            </w:pPr>
          </w:p>
        </w:tc>
      </w:tr>
      <w:tr w:rsidR="00040538" w:rsidRPr="00513695" w14:paraId="3EDDF2D6" w14:textId="77777777" w:rsidTr="00513695">
        <w:trPr>
          <w:trHeight w:val="1044"/>
        </w:trPr>
        <w:tc>
          <w:tcPr>
            <w:tcW w:w="0" w:type="auto"/>
            <w:tcBorders>
              <w:top w:val="single" w:sz="6" w:space="0" w:color="F4F4F4"/>
            </w:tcBorders>
            <w:shd w:val="clear" w:color="auto" w:fill="F5F5F5"/>
            <w:tcMar>
              <w:top w:w="120" w:type="dxa"/>
              <w:left w:w="120" w:type="dxa"/>
              <w:bottom w:w="120" w:type="dxa"/>
              <w:right w:w="120" w:type="dxa"/>
            </w:tcMar>
            <w:hideMark/>
          </w:tcPr>
          <w:p w14:paraId="5A71CA02" w14:textId="77777777" w:rsidR="00430A8D" w:rsidRPr="00B16190" w:rsidRDefault="00430A8D" w:rsidP="00040538">
            <w:pPr>
              <w:spacing w:after="300"/>
              <w:jc w:val="center"/>
              <w:rPr>
                <w:b/>
                <w:bCs/>
              </w:rPr>
            </w:pPr>
            <w:r w:rsidRPr="00B16190">
              <w:rPr>
                <w:b/>
                <w:bCs/>
              </w:rPr>
              <w:t>8.</w:t>
            </w:r>
          </w:p>
        </w:tc>
        <w:tc>
          <w:tcPr>
            <w:tcW w:w="0" w:type="auto"/>
            <w:tcBorders>
              <w:top w:val="single" w:sz="6" w:space="0" w:color="F4F4F4"/>
            </w:tcBorders>
            <w:shd w:val="clear" w:color="auto" w:fill="F5F5F5"/>
            <w:tcMar>
              <w:top w:w="120" w:type="dxa"/>
              <w:left w:w="120" w:type="dxa"/>
              <w:bottom w:w="120" w:type="dxa"/>
              <w:right w:w="120" w:type="dxa"/>
            </w:tcMar>
            <w:hideMark/>
          </w:tcPr>
          <w:p w14:paraId="5A5F8438" w14:textId="77777777" w:rsidR="00430A8D" w:rsidRPr="00B16190" w:rsidRDefault="00430A8D" w:rsidP="00040538">
            <w:pPr>
              <w:spacing w:after="300"/>
              <w:jc w:val="center"/>
              <w:rPr>
                <w:b/>
                <w:bCs/>
              </w:rPr>
            </w:pPr>
            <w:r w:rsidRPr="00B16190">
              <w:rPr>
                <w:b/>
                <w:bCs/>
              </w:rPr>
              <w:t>B3-3M5E</w:t>
            </w:r>
          </w:p>
        </w:tc>
        <w:tc>
          <w:tcPr>
            <w:tcW w:w="1813" w:type="dxa"/>
            <w:tcBorders>
              <w:top w:val="single" w:sz="6" w:space="0" w:color="F4F4F4"/>
            </w:tcBorders>
            <w:shd w:val="clear" w:color="auto" w:fill="F5F5F5"/>
            <w:tcMar>
              <w:top w:w="120" w:type="dxa"/>
              <w:left w:w="120" w:type="dxa"/>
              <w:bottom w:w="120" w:type="dxa"/>
              <w:right w:w="120" w:type="dxa"/>
            </w:tcMar>
            <w:hideMark/>
          </w:tcPr>
          <w:p w14:paraId="1D603BDA" w14:textId="77777777" w:rsidR="00430A8D" w:rsidRPr="00B16190" w:rsidRDefault="00430A8D" w:rsidP="00040538">
            <w:pPr>
              <w:spacing w:after="300"/>
              <w:jc w:val="center"/>
              <w:rPr>
                <w:b/>
                <w:bCs/>
              </w:rPr>
            </w:pPr>
            <w:r w:rsidRPr="00B16190">
              <w:rPr>
                <w:b/>
                <w:bCs/>
              </w:rPr>
              <w:t>Cloud Application Development</w:t>
            </w:r>
          </w:p>
        </w:tc>
        <w:tc>
          <w:tcPr>
            <w:tcW w:w="543" w:type="dxa"/>
            <w:tcBorders>
              <w:top w:val="single" w:sz="6" w:space="0" w:color="F4F4F4"/>
            </w:tcBorders>
            <w:shd w:val="clear" w:color="auto" w:fill="F5F5F5"/>
            <w:tcMar>
              <w:top w:w="120" w:type="dxa"/>
              <w:left w:w="120" w:type="dxa"/>
              <w:bottom w:w="120" w:type="dxa"/>
              <w:right w:w="120" w:type="dxa"/>
            </w:tcMar>
            <w:hideMark/>
          </w:tcPr>
          <w:p w14:paraId="0FE4D611" w14:textId="77777777" w:rsidR="00430A8D" w:rsidRPr="00B16190" w:rsidRDefault="00430A8D" w:rsidP="00040538">
            <w:pPr>
              <w:spacing w:after="300"/>
              <w:jc w:val="center"/>
              <w:rPr>
                <w:b/>
                <w:bCs/>
              </w:rPr>
            </w:pPr>
            <w:r w:rsidRPr="00B16190">
              <w:rPr>
                <w:b/>
                <w:bCs/>
              </w:rPr>
              <w:t>Day 8</w:t>
            </w:r>
          </w:p>
        </w:tc>
        <w:tc>
          <w:tcPr>
            <w:tcW w:w="959" w:type="dxa"/>
            <w:tcBorders>
              <w:top w:val="single" w:sz="6" w:space="0" w:color="F4F4F4"/>
            </w:tcBorders>
            <w:shd w:val="clear" w:color="auto" w:fill="F5F5F5"/>
            <w:tcMar>
              <w:top w:w="120" w:type="dxa"/>
              <w:left w:w="120" w:type="dxa"/>
              <w:bottom w:w="120" w:type="dxa"/>
              <w:right w:w="120" w:type="dxa"/>
            </w:tcMar>
            <w:hideMark/>
          </w:tcPr>
          <w:p w14:paraId="58F502AC" w14:textId="77777777" w:rsidR="00430A8D" w:rsidRPr="00B16190" w:rsidRDefault="00430A8D" w:rsidP="00040538">
            <w:pPr>
              <w:spacing w:after="300"/>
              <w:ind w:right="-34"/>
              <w:jc w:val="center"/>
              <w:rPr>
                <w:b/>
                <w:bCs/>
              </w:rPr>
            </w:pPr>
            <w:r w:rsidRPr="00B16190">
              <w:rPr>
                <w:b/>
                <w:bCs/>
              </w:rPr>
              <w:t>28-09-2022</w:t>
            </w:r>
          </w:p>
        </w:tc>
        <w:tc>
          <w:tcPr>
            <w:tcW w:w="2221" w:type="dxa"/>
            <w:tcBorders>
              <w:top w:val="single" w:sz="6" w:space="0" w:color="F4F4F4"/>
            </w:tcBorders>
            <w:shd w:val="clear" w:color="auto" w:fill="F5F5F5"/>
            <w:tcMar>
              <w:top w:w="120" w:type="dxa"/>
              <w:left w:w="120" w:type="dxa"/>
              <w:bottom w:w="120" w:type="dxa"/>
              <w:right w:w="120" w:type="dxa"/>
            </w:tcMar>
          </w:tcPr>
          <w:p w14:paraId="4A7458AD" w14:textId="6B789236" w:rsidR="00430A8D" w:rsidRPr="00B16190" w:rsidRDefault="00942191" w:rsidP="00040538">
            <w:pPr>
              <w:spacing w:after="300"/>
              <w:ind w:left="-2182" w:right="29"/>
              <w:jc w:val="center"/>
              <w:rPr>
                <w:b/>
                <w:bCs/>
              </w:rPr>
            </w:pPr>
            <w:r w:rsidRPr="00513695">
              <w:rPr>
                <w:b/>
                <w:bCs/>
              </w:rPr>
              <w:t xml:space="preserve">                                   9:00am to 12:00pm</w:t>
            </w:r>
          </w:p>
        </w:tc>
        <w:tc>
          <w:tcPr>
            <w:tcW w:w="1974" w:type="dxa"/>
            <w:shd w:val="clear" w:color="auto" w:fill="F5F5F5"/>
          </w:tcPr>
          <w:p w14:paraId="1E7E2AA7" w14:textId="0E750552" w:rsidR="00430A8D" w:rsidRPr="00513695" w:rsidRDefault="00942191" w:rsidP="00040538">
            <w:pPr>
              <w:spacing w:after="300"/>
              <w:rPr>
                <w:b/>
                <w:bCs/>
              </w:rPr>
            </w:pPr>
            <w:r w:rsidRPr="00513695">
              <w:t xml:space="preserve">      </w:t>
            </w:r>
            <w:r w:rsidRPr="00513695">
              <w:rPr>
                <w:b/>
                <w:bCs/>
              </w:rPr>
              <w:t>Yes</w:t>
            </w:r>
          </w:p>
        </w:tc>
        <w:tc>
          <w:tcPr>
            <w:tcW w:w="0" w:type="auto"/>
            <w:shd w:val="clear" w:color="auto" w:fill="F5F5F5"/>
          </w:tcPr>
          <w:p w14:paraId="77DF2B87" w14:textId="234EBB8F" w:rsidR="00430A8D" w:rsidRPr="00513695" w:rsidRDefault="00430A8D" w:rsidP="00040538">
            <w:pPr>
              <w:spacing w:after="300"/>
            </w:pPr>
          </w:p>
        </w:tc>
        <w:tc>
          <w:tcPr>
            <w:tcW w:w="0" w:type="auto"/>
            <w:shd w:val="clear" w:color="auto" w:fill="F5F5F5"/>
            <w:vAlign w:val="center"/>
          </w:tcPr>
          <w:p w14:paraId="6C7AB6AB" w14:textId="575BCD48" w:rsidR="00430A8D" w:rsidRPr="00B16190" w:rsidRDefault="00430A8D" w:rsidP="00040538">
            <w:pPr>
              <w:spacing w:after="300"/>
            </w:pPr>
          </w:p>
        </w:tc>
        <w:tc>
          <w:tcPr>
            <w:tcW w:w="0" w:type="auto"/>
            <w:shd w:val="clear" w:color="auto" w:fill="F5F5F5"/>
            <w:vAlign w:val="center"/>
          </w:tcPr>
          <w:p w14:paraId="3ABEA573" w14:textId="77777777" w:rsidR="00430A8D" w:rsidRPr="00B16190" w:rsidRDefault="00430A8D" w:rsidP="00040538">
            <w:pPr>
              <w:spacing w:after="300"/>
            </w:pPr>
          </w:p>
        </w:tc>
      </w:tr>
    </w:tbl>
    <w:p w14:paraId="744875EF" w14:textId="6DF4D78B" w:rsidR="00C106F6" w:rsidRPr="00C612CD" w:rsidRDefault="00000000" w:rsidP="00513695">
      <w:pPr>
        <w:spacing w:before="4" w:line="276" w:lineRule="auto"/>
        <w:rPr>
          <w:b/>
          <w:bCs/>
          <w:sz w:val="28"/>
          <w:szCs w:val="28"/>
        </w:rPr>
      </w:pPr>
      <w:r>
        <w:rPr>
          <w:b/>
          <w:bCs/>
        </w:rPr>
        <w:pict w14:anchorId="4DC3CB74">
          <v:group id="_x0000_s1042" style="position:absolute;margin-left:456.35pt;margin-top:508.65pt;width:64.1pt;height:0;z-index:-251655680;mso-position-horizontal-relative:page;mso-position-vertical-relative:page" coordorigin="9127,10173" coordsize="1282,0">
            <v:shape id="_x0000_s1043" style="position:absolute;left:9127;top:10173;width:1282;height:0" coordorigin="9127,10173" coordsize="1282,0" path="m9127,10173r1282,e" filled="f" strokeweight="1.54pt">
              <v:path arrowok="t"/>
            </v:shape>
            <w10:wrap anchorx="page" anchory="page"/>
          </v:group>
        </w:pict>
      </w:r>
      <w:r>
        <w:rPr>
          <w:b/>
          <w:bCs/>
        </w:rPr>
        <w:pict w14:anchorId="6B610A30">
          <v:group id="_x0000_s1040" style="position:absolute;margin-left:456.35pt;margin-top:455.7pt;width:64.1pt;height:0;z-index:-251656704;mso-position-horizontal-relative:page;mso-position-vertical-relative:page" coordorigin="9127,9114" coordsize="1282,0">
            <v:shape id="_x0000_s1041" style="position:absolute;left:9127;top:9114;width:1282;height:0" coordorigin="9127,9114" coordsize="1282,0" path="m9127,9114r1282,e" filled="f" strokeweight="1.54pt">
              <v:path arrowok="t"/>
            </v:shape>
            <w10:wrap anchorx="page" anchory="page"/>
          </v:group>
        </w:pict>
      </w:r>
      <w:r>
        <w:rPr>
          <w:b/>
          <w:bCs/>
        </w:rPr>
        <w:pict w14:anchorId="04D0C69B">
          <v:group id="_x0000_s1038" style="position:absolute;margin-left:456.35pt;margin-top:403.75pt;width:64.1pt;height:0;z-index:-251657728;mso-position-horizontal-relative:page;mso-position-vertical-relative:page" coordorigin="9127,8075" coordsize="1282,0">
            <v:shape id="_x0000_s1039" style="position:absolute;left:9127;top:8075;width:1282;height:0" coordorigin="9127,8075" coordsize="1282,0" path="m9127,8075r1282,e" filled="f" strokeweight="1.54pt">
              <v:path arrowok="t"/>
            </v:shape>
            <w10:wrap anchorx="page" anchory="page"/>
          </v:group>
        </w:pict>
      </w:r>
      <w:r>
        <w:rPr>
          <w:b/>
          <w:bCs/>
        </w:rPr>
        <w:pict w14:anchorId="585FE2D4">
          <v:group id="_x0000_s1036" style="position:absolute;margin-left:456.35pt;margin-top:351.75pt;width:64.1pt;height:0;z-index:-251658752;mso-position-horizontal-relative:page;mso-position-vertical-relative:page" coordorigin="9127,7035" coordsize="1282,0">
            <v:shape id="_x0000_s1037" style="position:absolute;left:9127;top:7035;width:1282;height:0" coordorigin="9127,7035" coordsize="1282,0" path="m9127,7035r1282,e" filled="f" strokeweight="1.54pt">
              <v:path arrowok="t"/>
            </v:shape>
            <w10:wrap anchorx="page" anchory="page"/>
          </v:group>
        </w:pict>
      </w:r>
      <w:r>
        <w:rPr>
          <w:b/>
          <w:bCs/>
        </w:rPr>
        <w:pict w14:anchorId="718DB388">
          <v:group id="_x0000_s1034" style="position:absolute;margin-left:456.35pt;margin-top:299.8pt;width:64.1pt;height:0;z-index:-251659776;mso-position-horizontal-relative:page;mso-position-vertical-relative:page" coordorigin="9127,5996" coordsize="1282,0">
            <v:shape id="_x0000_s1035" style="position:absolute;left:9127;top:5996;width:1282;height:0" coordorigin="9127,5996" coordsize="1282,0" path="m9127,5996r1282,e" filled="f" strokeweight="1.54pt">
              <v:path arrowok="t"/>
            </v:shape>
            <w10:wrap anchorx="page" anchory="page"/>
          </v:group>
        </w:pict>
      </w:r>
      <w:r>
        <w:rPr>
          <w:b/>
          <w:bCs/>
        </w:rPr>
        <w:pict w14:anchorId="642D6469">
          <v:group id="_x0000_s1032" style="position:absolute;margin-left:456.35pt;margin-top:247.95pt;width:64.1pt;height:0;z-index:-251660800;mso-position-horizontal-relative:page;mso-position-vertical-relative:page" coordorigin="9127,4959" coordsize="1282,0">
            <v:shape id="_x0000_s1033" style="position:absolute;left:9127;top:4959;width:1282;height:0" coordorigin="9127,4959" coordsize="1282,0" path="m9127,4959r1282,e" filled="f" strokeweight="1.54pt">
              <v:path arrowok="t"/>
            </v:shape>
            <w10:wrap anchorx="page" anchory="page"/>
          </v:group>
        </w:pict>
      </w:r>
      <w:r>
        <w:rPr>
          <w:b/>
          <w:bCs/>
        </w:rPr>
        <w:pict w14:anchorId="3C7201A9">
          <v:group id="_x0000_s1030" style="position:absolute;margin-left:456.35pt;margin-top:194.9pt;width:64.1pt;height:0;z-index:-251661824;mso-position-horizontal-relative:page;mso-position-vertical-relative:page" coordorigin="9127,3898" coordsize="1282,0">
            <v:shape id="_x0000_s1031" style="position:absolute;left:9127;top:3898;width:1282;height:0" coordorigin="9127,3898" coordsize="1282,0" path="m9127,3898r1282,e" filled="f" strokeweight="1.54pt">
              <v:path arrowok="t"/>
            </v:shape>
            <w10:wrap anchorx="page" anchory="page"/>
          </v:group>
        </w:pict>
      </w:r>
      <w:r>
        <w:rPr>
          <w:b/>
          <w:bCs/>
        </w:rPr>
        <w:pict w14:anchorId="7CB69159">
          <v:group id="_x0000_s1028" style="position:absolute;margin-left:457.05pt;margin-top:143.4pt;width:63.4pt;height:0;z-index:-251662848;mso-position-horizontal-relative:page;mso-position-vertical-relative:page" coordorigin="9141,2868" coordsize="1268,0">
            <v:shape id="_x0000_s1029" style="position:absolute;left:9141;top:2868;width:1268;height:0" coordorigin="9141,2868" coordsize="1268,0" path="m9141,2868r1268,e" filled="f" strokecolor="#f4f4f4" strokeweight="2.26pt">
              <v:path arrowok="t"/>
            </v:shape>
            <w10:wrap anchorx="page" anchory="page"/>
          </v:group>
        </w:pict>
      </w:r>
      <w:r w:rsidR="00513695" w:rsidRPr="00C612CD">
        <w:rPr>
          <w:b/>
          <w:bCs/>
          <w:sz w:val="28"/>
          <w:szCs w:val="28"/>
        </w:rPr>
        <w:t>SCHEDULE</w:t>
      </w:r>
      <w:r w:rsidR="00C612CD" w:rsidRPr="00C612CD">
        <w:rPr>
          <w:b/>
          <w:bCs/>
          <w:sz w:val="28"/>
          <w:szCs w:val="28"/>
        </w:rPr>
        <w:t>/MEETING DATES:</w:t>
      </w:r>
      <w:r w:rsidR="00513695" w:rsidRPr="00C612CD">
        <w:rPr>
          <w:b/>
          <w:bCs/>
          <w:sz w:val="28"/>
          <w:szCs w:val="28"/>
        </w:rPr>
        <w:t xml:space="preserve"> </w:t>
      </w:r>
    </w:p>
    <w:p w14:paraId="5D1F984D" w14:textId="77777777" w:rsidR="00C612CD" w:rsidRDefault="00C612CD" w:rsidP="00040538">
      <w:pPr>
        <w:spacing w:before="24"/>
        <w:rPr>
          <w:b/>
          <w:spacing w:val="1"/>
          <w:sz w:val="28"/>
          <w:szCs w:val="28"/>
        </w:rPr>
      </w:pPr>
    </w:p>
    <w:p w14:paraId="40F60E5A" w14:textId="22924344" w:rsidR="00040538" w:rsidRDefault="00F31F71" w:rsidP="00040538">
      <w:pPr>
        <w:spacing w:before="24"/>
        <w:rPr>
          <w:sz w:val="28"/>
          <w:szCs w:val="28"/>
        </w:rPr>
      </w:pPr>
      <w:r>
        <w:rPr>
          <w:b/>
          <w:spacing w:val="1"/>
          <w:sz w:val="28"/>
          <w:szCs w:val="28"/>
        </w:rPr>
        <w:t xml:space="preserve">   </w:t>
      </w:r>
      <w:r w:rsidR="00040538">
        <w:rPr>
          <w:b/>
          <w:spacing w:val="1"/>
          <w:sz w:val="28"/>
          <w:szCs w:val="28"/>
        </w:rPr>
        <w:t>C</w:t>
      </w:r>
      <w:r w:rsidR="00040538">
        <w:rPr>
          <w:b/>
          <w:spacing w:val="-3"/>
          <w:sz w:val="28"/>
          <w:szCs w:val="28"/>
        </w:rPr>
        <w:t>O</w:t>
      </w:r>
      <w:r w:rsidR="00040538">
        <w:rPr>
          <w:b/>
          <w:sz w:val="28"/>
          <w:szCs w:val="28"/>
        </w:rPr>
        <w:t>LLEGE</w:t>
      </w:r>
      <w:r w:rsidR="00040538">
        <w:rPr>
          <w:b/>
          <w:spacing w:val="-1"/>
          <w:sz w:val="28"/>
          <w:szCs w:val="28"/>
        </w:rPr>
        <w:t xml:space="preserve"> M</w:t>
      </w:r>
      <w:r w:rsidR="00040538">
        <w:rPr>
          <w:b/>
          <w:spacing w:val="-3"/>
          <w:sz w:val="28"/>
          <w:szCs w:val="28"/>
        </w:rPr>
        <w:t>E</w:t>
      </w:r>
      <w:r w:rsidR="00040538">
        <w:rPr>
          <w:b/>
          <w:spacing w:val="-1"/>
          <w:sz w:val="28"/>
          <w:szCs w:val="28"/>
        </w:rPr>
        <w:t>N</w:t>
      </w:r>
      <w:r w:rsidR="00040538">
        <w:rPr>
          <w:b/>
          <w:sz w:val="28"/>
          <w:szCs w:val="28"/>
        </w:rPr>
        <w:t xml:space="preserve">TOR:  </w:t>
      </w:r>
      <w:r w:rsidR="00040538">
        <w:rPr>
          <w:b/>
          <w:spacing w:val="11"/>
          <w:sz w:val="28"/>
          <w:szCs w:val="28"/>
        </w:rPr>
        <w:t xml:space="preserve"> </w:t>
      </w:r>
      <w:r w:rsidR="00040538">
        <w:rPr>
          <w:sz w:val="28"/>
          <w:szCs w:val="28"/>
        </w:rPr>
        <w:t>P</w:t>
      </w:r>
      <w:r w:rsidR="00040538">
        <w:rPr>
          <w:spacing w:val="-1"/>
          <w:sz w:val="28"/>
          <w:szCs w:val="28"/>
        </w:rPr>
        <w:t>us</w:t>
      </w:r>
      <w:r w:rsidR="00040538">
        <w:rPr>
          <w:spacing w:val="1"/>
          <w:sz w:val="28"/>
          <w:szCs w:val="28"/>
        </w:rPr>
        <w:t>hp</w:t>
      </w:r>
      <w:r w:rsidR="00040538">
        <w:rPr>
          <w:spacing w:val="-2"/>
          <w:sz w:val="28"/>
          <w:szCs w:val="28"/>
        </w:rPr>
        <w:t>a</w:t>
      </w:r>
      <w:r w:rsidR="00040538">
        <w:rPr>
          <w:spacing w:val="1"/>
          <w:sz w:val="28"/>
          <w:szCs w:val="28"/>
        </w:rPr>
        <w:t>l</w:t>
      </w:r>
      <w:r w:rsidR="00040538">
        <w:rPr>
          <w:spacing w:val="-2"/>
          <w:sz w:val="28"/>
          <w:szCs w:val="28"/>
        </w:rPr>
        <w:t>a</w:t>
      </w:r>
      <w:r w:rsidR="00040538">
        <w:rPr>
          <w:spacing w:val="1"/>
          <w:sz w:val="28"/>
          <w:szCs w:val="28"/>
        </w:rPr>
        <w:t>t</w:t>
      </w:r>
      <w:r w:rsidR="00040538">
        <w:rPr>
          <w:spacing w:val="-1"/>
          <w:sz w:val="28"/>
          <w:szCs w:val="28"/>
        </w:rPr>
        <w:t>h</w:t>
      </w:r>
      <w:r w:rsidR="00040538">
        <w:rPr>
          <w:sz w:val="28"/>
          <w:szCs w:val="28"/>
        </w:rPr>
        <w:t>a.</w:t>
      </w:r>
      <w:r w:rsidR="00040538">
        <w:rPr>
          <w:spacing w:val="-1"/>
          <w:sz w:val="28"/>
          <w:szCs w:val="28"/>
        </w:rPr>
        <w:t xml:space="preserve"> </w:t>
      </w:r>
      <w:r w:rsidR="00040538">
        <w:rPr>
          <w:sz w:val="28"/>
          <w:szCs w:val="28"/>
        </w:rPr>
        <w:t>S</w:t>
      </w:r>
    </w:p>
    <w:p w14:paraId="3A9177A0" w14:textId="77777777" w:rsidR="00040538" w:rsidRDefault="00040538" w:rsidP="00040538">
      <w:pPr>
        <w:spacing w:before="16" w:line="260" w:lineRule="exact"/>
        <w:rPr>
          <w:sz w:val="26"/>
          <w:szCs w:val="26"/>
        </w:rPr>
      </w:pPr>
    </w:p>
    <w:p w14:paraId="79A7024C" w14:textId="77777777" w:rsidR="00040538" w:rsidRDefault="00040538" w:rsidP="00040538">
      <w:pPr>
        <w:ind w:left="258"/>
        <w:rPr>
          <w:sz w:val="28"/>
          <w:szCs w:val="28"/>
        </w:rPr>
      </w:pPr>
      <w:r>
        <w:rPr>
          <w:b/>
          <w:spacing w:val="1"/>
          <w:sz w:val="28"/>
          <w:szCs w:val="28"/>
        </w:rPr>
        <w:t>IN</w:t>
      </w:r>
      <w:r>
        <w:rPr>
          <w:b/>
          <w:spacing w:val="-1"/>
          <w:sz w:val="28"/>
          <w:szCs w:val="28"/>
        </w:rPr>
        <w:t>D</w:t>
      </w:r>
      <w:r>
        <w:rPr>
          <w:b/>
          <w:spacing w:val="1"/>
          <w:sz w:val="28"/>
          <w:szCs w:val="28"/>
        </w:rPr>
        <w:t>U</w:t>
      </w:r>
      <w:r>
        <w:rPr>
          <w:b/>
          <w:sz w:val="28"/>
          <w:szCs w:val="28"/>
        </w:rPr>
        <w:t>S</w:t>
      </w:r>
      <w:r>
        <w:rPr>
          <w:b/>
          <w:spacing w:val="-3"/>
          <w:sz w:val="28"/>
          <w:szCs w:val="28"/>
        </w:rPr>
        <w:t>T</w:t>
      </w:r>
      <w:r>
        <w:rPr>
          <w:b/>
          <w:spacing w:val="-1"/>
          <w:sz w:val="28"/>
          <w:szCs w:val="28"/>
        </w:rPr>
        <w:t>R</w:t>
      </w:r>
      <w:r>
        <w:rPr>
          <w:b/>
          <w:sz w:val="28"/>
          <w:szCs w:val="28"/>
        </w:rPr>
        <w:t>Y</w:t>
      </w:r>
      <w:r>
        <w:rPr>
          <w:b/>
          <w:spacing w:val="1"/>
          <w:sz w:val="28"/>
          <w:szCs w:val="28"/>
        </w:rPr>
        <w:t xml:space="preserve"> </w:t>
      </w:r>
      <w:r>
        <w:rPr>
          <w:b/>
          <w:spacing w:val="-2"/>
          <w:sz w:val="28"/>
          <w:szCs w:val="28"/>
        </w:rPr>
        <w:t>M</w:t>
      </w:r>
      <w:r>
        <w:rPr>
          <w:b/>
          <w:spacing w:val="-3"/>
          <w:sz w:val="28"/>
          <w:szCs w:val="28"/>
        </w:rPr>
        <w:t>E</w:t>
      </w:r>
      <w:r>
        <w:rPr>
          <w:b/>
          <w:spacing w:val="1"/>
          <w:sz w:val="28"/>
          <w:szCs w:val="28"/>
        </w:rPr>
        <w:t>N</w:t>
      </w:r>
      <w:r>
        <w:rPr>
          <w:b/>
          <w:sz w:val="28"/>
          <w:szCs w:val="28"/>
        </w:rPr>
        <w:t>T</w:t>
      </w:r>
      <w:r>
        <w:rPr>
          <w:b/>
          <w:spacing w:val="-3"/>
          <w:sz w:val="28"/>
          <w:szCs w:val="28"/>
        </w:rPr>
        <w:t>O</w:t>
      </w:r>
      <w:r>
        <w:rPr>
          <w:b/>
          <w:sz w:val="28"/>
          <w:szCs w:val="28"/>
        </w:rPr>
        <w:t xml:space="preserve">R: </w:t>
      </w:r>
      <w:r>
        <w:rPr>
          <w:b/>
          <w:spacing w:val="2"/>
          <w:sz w:val="28"/>
          <w:szCs w:val="28"/>
        </w:rPr>
        <w:t xml:space="preserve"> </w:t>
      </w:r>
      <w:r>
        <w:rPr>
          <w:sz w:val="28"/>
          <w:szCs w:val="28"/>
        </w:rPr>
        <w:t>S</w:t>
      </w:r>
      <w:r>
        <w:rPr>
          <w:spacing w:val="-1"/>
          <w:sz w:val="28"/>
          <w:szCs w:val="28"/>
        </w:rPr>
        <w:t>o</w:t>
      </w:r>
      <w:r>
        <w:rPr>
          <w:spacing w:val="1"/>
          <w:sz w:val="28"/>
          <w:szCs w:val="28"/>
        </w:rPr>
        <w:t>w</w:t>
      </w:r>
      <w:r>
        <w:rPr>
          <w:spacing w:val="-1"/>
          <w:sz w:val="28"/>
          <w:szCs w:val="28"/>
        </w:rPr>
        <w:t>j</w:t>
      </w:r>
      <w:r>
        <w:rPr>
          <w:sz w:val="28"/>
          <w:szCs w:val="28"/>
        </w:rPr>
        <w:t>a</w:t>
      </w:r>
      <w:r>
        <w:rPr>
          <w:spacing w:val="-1"/>
          <w:sz w:val="28"/>
          <w:szCs w:val="28"/>
        </w:rPr>
        <w:t>n</w:t>
      </w:r>
      <w:r>
        <w:rPr>
          <w:spacing w:val="1"/>
          <w:sz w:val="28"/>
          <w:szCs w:val="28"/>
        </w:rPr>
        <w:t>y</w:t>
      </w:r>
      <w:r>
        <w:rPr>
          <w:sz w:val="28"/>
          <w:szCs w:val="28"/>
        </w:rPr>
        <w:t>a,</w:t>
      </w:r>
      <w:r>
        <w:rPr>
          <w:spacing w:val="-1"/>
          <w:sz w:val="28"/>
          <w:szCs w:val="28"/>
        </w:rPr>
        <w:t xml:space="preserve"> </w:t>
      </w:r>
      <w:r>
        <w:rPr>
          <w:spacing w:val="-3"/>
          <w:sz w:val="28"/>
          <w:szCs w:val="28"/>
        </w:rPr>
        <w:t>S</w:t>
      </w:r>
      <w:r>
        <w:rPr>
          <w:sz w:val="28"/>
          <w:szCs w:val="28"/>
        </w:rPr>
        <w:t>a</w:t>
      </w:r>
      <w:r>
        <w:rPr>
          <w:spacing w:val="-1"/>
          <w:sz w:val="28"/>
          <w:szCs w:val="28"/>
        </w:rPr>
        <w:t>n</w:t>
      </w:r>
      <w:r>
        <w:rPr>
          <w:spacing w:val="1"/>
          <w:sz w:val="28"/>
          <w:szCs w:val="28"/>
        </w:rPr>
        <w:t>d</w:t>
      </w:r>
      <w:r>
        <w:rPr>
          <w:sz w:val="28"/>
          <w:szCs w:val="28"/>
        </w:rPr>
        <w:t>e</w:t>
      </w:r>
      <w:r>
        <w:rPr>
          <w:spacing w:val="-2"/>
          <w:sz w:val="28"/>
          <w:szCs w:val="28"/>
        </w:rPr>
        <w:t>e</w:t>
      </w:r>
      <w:r>
        <w:rPr>
          <w:sz w:val="28"/>
          <w:szCs w:val="28"/>
        </w:rPr>
        <w:t>p</w:t>
      </w:r>
      <w:r>
        <w:rPr>
          <w:spacing w:val="1"/>
          <w:sz w:val="28"/>
          <w:szCs w:val="28"/>
        </w:rPr>
        <w:t xml:space="preserve"> </w:t>
      </w:r>
      <w:r>
        <w:rPr>
          <w:spacing w:val="-2"/>
          <w:sz w:val="28"/>
          <w:szCs w:val="28"/>
        </w:rPr>
        <w:t>D</w:t>
      </w:r>
      <w:r>
        <w:rPr>
          <w:spacing w:val="-1"/>
          <w:sz w:val="28"/>
          <w:szCs w:val="28"/>
        </w:rPr>
        <w:t>o</w:t>
      </w:r>
      <w:r>
        <w:rPr>
          <w:spacing w:val="1"/>
          <w:sz w:val="28"/>
          <w:szCs w:val="28"/>
        </w:rPr>
        <w:t>o</w:t>
      </w:r>
      <w:r>
        <w:rPr>
          <w:spacing w:val="-1"/>
          <w:sz w:val="28"/>
          <w:szCs w:val="28"/>
        </w:rPr>
        <w:t>d</w:t>
      </w:r>
      <w:r>
        <w:rPr>
          <w:spacing w:val="1"/>
          <w:sz w:val="28"/>
          <w:szCs w:val="28"/>
        </w:rPr>
        <w:t>i</w:t>
      </w:r>
      <w:r>
        <w:rPr>
          <w:spacing w:val="-1"/>
          <w:sz w:val="28"/>
          <w:szCs w:val="28"/>
        </w:rPr>
        <w:t>g</w:t>
      </w:r>
      <w:r>
        <w:rPr>
          <w:sz w:val="28"/>
          <w:szCs w:val="28"/>
        </w:rPr>
        <w:t>a</w:t>
      </w:r>
      <w:r>
        <w:rPr>
          <w:spacing w:val="-1"/>
          <w:sz w:val="28"/>
          <w:szCs w:val="28"/>
        </w:rPr>
        <w:t>n</w:t>
      </w:r>
      <w:r>
        <w:rPr>
          <w:sz w:val="28"/>
          <w:szCs w:val="28"/>
        </w:rPr>
        <w:t>i</w:t>
      </w:r>
    </w:p>
    <w:p w14:paraId="17102143" w14:textId="77777777" w:rsidR="00040538" w:rsidRDefault="00040538" w:rsidP="00040538">
      <w:pPr>
        <w:spacing w:before="3" w:line="120" w:lineRule="exact"/>
        <w:rPr>
          <w:sz w:val="12"/>
          <w:szCs w:val="12"/>
        </w:rPr>
      </w:pPr>
    </w:p>
    <w:p w14:paraId="68D4AC1B" w14:textId="30AAB6DD" w:rsidR="00C612CD" w:rsidRPr="00C612CD" w:rsidRDefault="00C612CD" w:rsidP="00C612CD">
      <w:pPr>
        <w:rPr>
          <w:sz w:val="28"/>
          <w:szCs w:val="28"/>
        </w:rPr>
      </w:pPr>
      <w:r w:rsidRPr="00C612CD">
        <w:rPr>
          <w:sz w:val="28"/>
          <w:szCs w:val="28"/>
        </w:rPr>
        <w:t xml:space="preserve">     </w:t>
      </w:r>
      <w:r w:rsidR="00040538" w:rsidRPr="00C612CD">
        <w:rPr>
          <w:b/>
          <w:sz w:val="28"/>
          <w:szCs w:val="28"/>
        </w:rPr>
        <w:t>REFER</w:t>
      </w:r>
      <w:r w:rsidR="00040538" w:rsidRPr="00C612CD">
        <w:rPr>
          <w:b/>
          <w:spacing w:val="2"/>
          <w:sz w:val="28"/>
          <w:szCs w:val="28"/>
        </w:rPr>
        <w:t>E</w:t>
      </w:r>
      <w:r w:rsidR="00040538" w:rsidRPr="00C612CD">
        <w:rPr>
          <w:b/>
          <w:sz w:val="28"/>
          <w:szCs w:val="28"/>
        </w:rPr>
        <w:t>NCE:</w:t>
      </w:r>
    </w:p>
    <w:p w14:paraId="13534C59" w14:textId="1DDAC0F6" w:rsidR="00F31F71" w:rsidRPr="00D9562B" w:rsidRDefault="00000000" w:rsidP="00D9562B">
      <w:pPr>
        <w:pStyle w:val="ListParagraph"/>
        <w:numPr>
          <w:ilvl w:val="0"/>
          <w:numId w:val="4"/>
        </w:numPr>
        <w:rPr>
          <w:rStyle w:val="Hyperlink"/>
          <w:color w:val="auto"/>
          <w:sz w:val="28"/>
          <w:szCs w:val="28"/>
          <w:u w:val="none"/>
        </w:rPr>
      </w:pPr>
      <w:hyperlink r:id="rId7" w:history="1">
        <w:r w:rsidR="00C612CD" w:rsidRPr="00F31F71">
          <w:rPr>
            <w:rStyle w:val="Hyperlink"/>
            <w:sz w:val="28"/>
            <w:szCs w:val="28"/>
          </w:rPr>
          <w:t>https://www.sanfoundry.com/best-reference-books-inventory-control-management-systems/</w:t>
        </w:r>
      </w:hyperlink>
    </w:p>
    <w:p w14:paraId="6C2969F1" w14:textId="4B6568E5" w:rsidR="00D9562B" w:rsidRPr="00D9562B" w:rsidRDefault="00D9562B" w:rsidP="00D9562B">
      <w:pPr>
        <w:pStyle w:val="ListParagraph"/>
        <w:numPr>
          <w:ilvl w:val="0"/>
          <w:numId w:val="4"/>
        </w:numPr>
        <w:rPr>
          <w:sz w:val="28"/>
          <w:szCs w:val="28"/>
        </w:rPr>
      </w:pPr>
      <w:hyperlink r:id="rId8" w:history="1">
        <w:r w:rsidRPr="00D9562B">
          <w:rPr>
            <w:rStyle w:val="Hyperlink"/>
            <w:sz w:val="28"/>
            <w:szCs w:val="28"/>
          </w:rPr>
          <w:t>https://www.worldwidejournal</w:t>
        </w:r>
        <w:r w:rsidRPr="00D9562B">
          <w:rPr>
            <w:rStyle w:val="Hyperlink"/>
            <w:sz w:val="28"/>
            <w:szCs w:val="28"/>
          </w:rPr>
          <w:t>s</w:t>
        </w:r>
        <w:r w:rsidRPr="00D9562B">
          <w:rPr>
            <w:rStyle w:val="Hyperlink"/>
            <w:sz w:val="28"/>
            <w:szCs w:val="28"/>
          </w:rPr>
          <w:t>.com/paripex/recent_issues_pdf/2016/August/inventory-management-a-review-of-relevant-literature_August_2016_3020691594_4507440.pdf</w:t>
        </w:r>
      </w:hyperlink>
    </w:p>
    <w:p w14:paraId="2EAC386C" w14:textId="7DA4C067" w:rsidR="00F719BB" w:rsidRDefault="00F31F71" w:rsidP="00F31F71">
      <w:pPr>
        <w:spacing w:line="276" w:lineRule="auto"/>
        <w:rPr>
          <w:b/>
          <w:bCs/>
          <w:sz w:val="28"/>
          <w:szCs w:val="28"/>
        </w:rPr>
      </w:pPr>
      <w:r>
        <w:rPr>
          <w:b/>
          <w:bCs/>
          <w:sz w:val="28"/>
          <w:szCs w:val="28"/>
        </w:rPr>
        <w:lastRenderedPageBreak/>
        <w:t>PROJECT STATUS:</w:t>
      </w:r>
    </w:p>
    <w:p w14:paraId="347639F6" w14:textId="77777777" w:rsidR="00F31F71" w:rsidRDefault="00F31F71" w:rsidP="00F31F71">
      <w:pPr>
        <w:spacing w:line="276" w:lineRule="auto"/>
        <w:rPr>
          <w:b/>
          <w:bCs/>
          <w:sz w:val="28"/>
          <w:szCs w:val="28"/>
        </w:rPr>
      </w:pPr>
    </w:p>
    <w:p w14:paraId="2BCCA029" w14:textId="77777777" w:rsidR="00C106F6" w:rsidRDefault="00452C03" w:rsidP="00452C03">
      <w:pPr>
        <w:spacing w:line="276" w:lineRule="auto"/>
        <w:rPr>
          <w:b/>
          <w:bCs/>
          <w:sz w:val="28"/>
          <w:szCs w:val="28"/>
        </w:rPr>
      </w:pPr>
      <w:r>
        <w:rPr>
          <w:noProof/>
        </w:rPr>
        <w:drawing>
          <wp:inline distT="0" distB="0" distL="0" distR="0" wp14:anchorId="43289CDE" wp14:editId="157FA06E">
            <wp:extent cx="5740400" cy="31095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0400" cy="3109595"/>
                    </a:xfrm>
                    <a:prstGeom prst="rect">
                      <a:avLst/>
                    </a:prstGeom>
                    <a:noFill/>
                    <a:ln>
                      <a:noFill/>
                    </a:ln>
                  </pic:spPr>
                </pic:pic>
              </a:graphicData>
            </a:graphic>
          </wp:inline>
        </w:drawing>
      </w:r>
    </w:p>
    <w:p w14:paraId="177BD042" w14:textId="77777777" w:rsidR="0040142F" w:rsidRDefault="0040142F" w:rsidP="00452C03">
      <w:pPr>
        <w:spacing w:line="276" w:lineRule="auto"/>
        <w:rPr>
          <w:b/>
          <w:bCs/>
          <w:sz w:val="28"/>
          <w:szCs w:val="28"/>
        </w:rPr>
      </w:pPr>
    </w:p>
    <w:p w14:paraId="569FF202" w14:textId="77777777" w:rsidR="0040142F" w:rsidRDefault="0040142F" w:rsidP="00452C03">
      <w:pPr>
        <w:spacing w:line="276" w:lineRule="auto"/>
        <w:rPr>
          <w:b/>
          <w:bCs/>
          <w:sz w:val="28"/>
          <w:szCs w:val="28"/>
        </w:rPr>
      </w:pPr>
    </w:p>
    <w:p w14:paraId="0BD4A4F1" w14:textId="77777777" w:rsidR="0040142F" w:rsidRDefault="0040142F" w:rsidP="00452C03">
      <w:pPr>
        <w:spacing w:line="276" w:lineRule="auto"/>
        <w:rPr>
          <w:b/>
          <w:bCs/>
          <w:sz w:val="28"/>
          <w:szCs w:val="28"/>
        </w:rPr>
      </w:pPr>
    </w:p>
    <w:p w14:paraId="60FA8B22" w14:textId="77777777" w:rsidR="0040142F" w:rsidRDefault="0040142F" w:rsidP="00452C03">
      <w:pPr>
        <w:spacing w:line="276" w:lineRule="auto"/>
        <w:rPr>
          <w:b/>
          <w:bCs/>
          <w:sz w:val="28"/>
          <w:szCs w:val="28"/>
        </w:rPr>
      </w:pPr>
    </w:p>
    <w:p w14:paraId="6CF7F52D" w14:textId="77777777" w:rsidR="0040142F" w:rsidRDefault="0040142F" w:rsidP="00452C03">
      <w:pPr>
        <w:spacing w:line="276" w:lineRule="auto"/>
        <w:rPr>
          <w:b/>
          <w:bCs/>
          <w:sz w:val="28"/>
          <w:szCs w:val="28"/>
        </w:rPr>
      </w:pPr>
    </w:p>
    <w:p w14:paraId="4893DBA9" w14:textId="77777777" w:rsidR="0040142F" w:rsidRDefault="0040142F" w:rsidP="00452C03">
      <w:pPr>
        <w:spacing w:line="276" w:lineRule="auto"/>
        <w:rPr>
          <w:b/>
          <w:bCs/>
          <w:sz w:val="28"/>
          <w:szCs w:val="28"/>
        </w:rPr>
      </w:pPr>
    </w:p>
    <w:p w14:paraId="2BD2A232" w14:textId="77777777" w:rsidR="0040142F" w:rsidRDefault="0040142F" w:rsidP="00452C03">
      <w:pPr>
        <w:spacing w:line="276" w:lineRule="auto"/>
        <w:rPr>
          <w:b/>
          <w:bCs/>
          <w:sz w:val="28"/>
          <w:szCs w:val="28"/>
        </w:rPr>
      </w:pPr>
    </w:p>
    <w:p w14:paraId="2D4F81D1" w14:textId="6B5EB856" w:rsidR="0040142F" w:rsidRPr="00452C03" w:rsidRDefault="0040142F" w:rsidP="00452C03">
      <w:pPr>
        <w:spacing w:line="276" w:lineRule="auto"/>
        <w:rPr>
          <w:b/>
          <w:bCs/>
          <w:sz w:val="28"/>
          <w:szCs w:val="28"/>
        </w:rPr>
        <w:sectPr w:rsidR="0040142F" w:rsidRPr="00452C03" w:rsidSect="00040538">
          <w:headerReference w:type="default" r:id="rId10"/>
          <w:pgSz w:w="11940" w:h="16860"/>
          <w:pgMar w:top="1580" w:right="1660" w:bottom="280" w:left="1240" w:header="720" w:footer="720" w:gutter="0"/>
          <w:cols w:space="720"/>
          <w:docGrid w:linePitch="272"/>
        </w:sectPr>
      </w:pPr>
    </w:p>
    <w:p w14:paraId="14C46783" w14:textId="7562B085" w:rsidR="00C106F6" w:rsidRDefault="00C106F6" w:rsidP="00452C03">
      <w:pPr>
        <w:spacing w:line="200" w:lineRule="exact"/>
      </w:pPr>
    </w:p>
    <w:sectPr w:rsidR="00C106F6">
      <w:pgSz w:w="11920" w:h="16840"/>
      <w:pgMar w:top="0" w:right="0" w:bottom="0" w:left="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D75A2" w14:textId="77777777" w:rsidR="001C1E91" w:rsidRDefault="001C1E91" w:rsidP="00040538">
      <w:r>
        <w:separator/>
      </w:r>
    </w:p>
  </w:endnote>
  <w:endnote w:type="continuationSeparator" w:id="0">
    <w:p w14:paraId="5EB1AFBA" w14:textId="77777777" w:rsidR="001C1E91" w:rsidRDefault="001C1E91" w:rsidP="000405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EA341" w14:textId="77777777" w:rsidR="001C1E91" w:rsidRDefault="001C1E91" w:rsidP="00040538">
      <w:r>
        <w:separator/>
      </w:r>
    </w:p>
  </w:footnote>
  <w:footnote w:type="continuationSeparator" w:id="0">
    <w:p w14:paraId="1392A74D" w14:textId="77777777" w:rsidR="001C1E91" w:rsidRDefault="001C1E91" w:rsidP="000405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37299" w14:textId="27559BD9" w:rsidR="00040538" w:rsidRPr="00040538" w:rsidRDefault="00040538">
    <w:pPr>
      <w:pStyle w:val="Header"/>
      <w:rPr>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E365A"/>
    <w:multiLevelType w:val="hybridMultilevel"/>
    <w:tmpl w:val="C0146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253FFA"/>
    <w:multiLevelType w:val="multilevel"/>
    <w:tmpl w:val="48C8756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15:restartNumberingAfterBreak="0">
    <w:nsid w:val="4827341D"/>
    <w:multiLevelType w:val="hybridMultilevel"/>
    <w:tmpl w:val="278A3E6C"/>
    <w:lvl w:ilvl="0" w:tplc="7DE8ACAE">
      <w:start w:val="1"/>
      <w:numFmt w:val="decimal"/>
      <w:lvlText w:val="%1."/>
      <w:lvlJc w:val="left"/>
      <w:pPr>
        <w:ind w:left="613" w:hanging="360"/>
      </w:pPr>
      <w:rPr>
        <w:rFonts w:hint="default"/>
      </w:rPr>
    </w:lvl>
    <w:lvl w:ilvl="1" w:tplc="04090019" w:tentative="1">
      <w:start w:val="1"/>
      <w:numFmt w:val="lowerLetter"/>
      <w:lvlText w:val="%2."/>
      <w:lvlJc w:val="left"/>
      <w:pPr>
        <w:ind w:left="1333" w:hanging="360"/>
      </w:pPr>
    </w:lvl>
    <w:lvl w:ilvl="2" w:tplc="0409001B" w:tentative="1">
      <w:start w:val="1"/>
      <w:numFmt w:val="lowerRoman"/>
      <w:lvlText w:val="%3."/>
      <w:lvlJc w:val="right"/>
      <w:pPr>
        <w:ind w:left="2053" w:hanging="180"/>
      </w:pPr>
    </w:lvl>
    <w:lvl w:ilvl="3" w:tplc="0409000F" w:tentative="1">
      <w:start w:val="1"/>
      <w:numFmt w:val="decimal"/>
      <w:lvlText w:val="%4."/>
      <w:lvlJc w:val="left"/>
      <w:pPr>
        <w:ind w:left="2773" w:hanging="360"/>
      </w:pPr>
    </w:lvl>
    <w:lvl w:ilvl="4" w:tplc="04090019" w:tentative="1">
      <w:start w:val="1"/>
      <w:numFmt w:val="lowerLetter"/>
      <w:lvlText w:val="%5."/>
      <w:lvlJc w:val="left"/>
      <w:pPr>
        <w:ind w:left="3493" w:hanging="360"/>
      </w:pPr>
    </w:lvl>
    <w:lvl w:ilvl="5" w:tplc="0409001B" w:tentative="1">
      <w:start w:val="1"/>
      <w:numFmt w:val="lowerRoman"/>
      <w:lvlText w:val="%6."/>
      <w:lvlJc w:val="right"/>
      <w:pPr>
        <w:ind w:left="4213" w:hanging="180"/>
      </w:pPr>
    </w:lvl>
    <w:lvl w:ilvl="6" w:tplc="0409000F" w:tentative="1">
      <w:start w:val="1"/>
      <w:numFmt w:val="decimal"/>
      <w:lvlText w:val="%7."/>
      <w:lvlJc w:val="left"/>
      <w:pPr>
        <w:ind w:left="4933" w:hanging="360"/>
      </w:pPr>
    </w:lvl>
    <w:lvl w:ilvl="7" w:tplc="04090019" w:tentative="1">
      <w:start w:val="1"/>
      <w:numFmt w:val="lowerLetter"/>
      <w:lvlText w:val="%8."/>
      <w:lvlJc w:val="left"/>
      <w:pPr>
        <w:ind w:left="5653" w:hanging="360"/>
      </w:pPr>
    </w:lvl>
    <w:lvl w:ilvl="8" w:tplc="0409001B" w:tentative="1">
      <w:start w:val="1"/>
      <w:numFmt w:val="lowerRoman"/>
      <w:lvlText w:val="%9."/>
      <w:lvlJc w:val="right"/>
      <w:pPr>
        <w:ind w:left="6373" w:hanging="180"/>
      </w:pPr>
    </w:lvl>
  </w:abstractNum>
  <w:abstractNum w:abstractNumId="3" w15:restartNumberingAfterBreak="0">
    <w:nsid w:val="57E41DE6"/>
    <w:multiLevelType w:val="hybridMultilevel"/>
    <w:tmpl w:val="55F0666A"/>
    <w:lvl w:ilvl="0" w:tplc="04090001">
      <w:start w:val="1"/>
      <w:numFmt w:val="bullet"/>
      <w:lvlText w:val=""/>
      <w:lvlJc w:val="left"/>
      <w:pPr>
        <w:ind w:left="1415" w:hanging="360"/>
      </w:pPr>
      <w:rPr>
        <w:rFonts w:ascii="Symbol" w:hAnsi="Symbol" w:hint="default"/>
      </w:rPr>
    </w:lvl>
    <w:lvl w:ilvl="1" w:tplc="04090003" w:tentative="1">
      <w:start w:val="1"/>
      <w:numFmt w:val="bullet"/>
      <w:lvlText w:val="o"/>
      <w:lvlJc w:val="left"/>
      <w:pPr>
        <w:ind w:left="2135" w:hanging="360"/>
      </w:pPr>
      <w:rPr>
        <w:rFonts w:ascii="Courier New" w:hAnsi="Courier New" w:cs="Courier New" w:hint="default"/>
      </w:rPr>
    </w:lvl>
    <w:lvl w:ilvl="2" w:tplc="04090005" w:tentative="1">
      <w:start w:val="1"/>
      <w:numFmt w:val="bullet"/>
      <w:lvlText w:val=""/>
      <w:lvlJc w:val="left"/>
      <w:pPr>
        <w:ind w:left="2855" w:hanging="360"/>
      </w:pPr>
      <w:rPr>
        <w:rFonts w:ascii="Wingdings" w:hAnsi="Wingdings" w:hint="default"/>
      </w:rPr>
    </w:lvl>
    <w:lvl w:ilvl="3" w:tplc="04090001" w:tentative="1">
      <w:start w:val="1"/>
      <w:numFmt w:val="bullet"/>
      <w:lvlText w:val=""/>
      <w:lvlJc w:val="left"/>
      <w:pPr>
        <w:ind w:left="3575" w:hanging="360"/>
      </w:pPr>
      <w:rPr>
        <w:rFonts w:ascii="Symbol" w:hAnsi="Symbol" w:hint="default"/>
      </w:rPr>
    </w:lvl>
    <w:lvl w:ilvl="4" w:tplc="04090003" w:tentative="1">
      <w:start w:val="1"/>
      <w:numFmt w:val="bullet"/>
      <w:lvlText w:val="o"/>
      <w:lvlJc w:val="left"/>
      <w:pPr>
        <w:ind w:left="4295" w:hanging="360"/>
      </w:pPr>
      <w:rPr>
        <w:rFonts w:ascii="Courier New" w:hAnsi="Courier New" w:cs="Courier New" w:hint="default"/>
      </w:rPr>
    </w:lvl>
    <w:lvl w:ilvl="5" w:tplc="04090005" w:tentative="1">
      <w:start w:val="1"/>
      <w:numFmt w:val="bullet"/>
      <w:lvlText w:val=""/>
      <w:lvlJc w:val="left"/>
      <w:pPr>
        <w:ind w:left="5015" w:hanging="360"/>
      </w:pPr>
      <w:rPr>
        <w:rFonts w:ascii="Wingdings" w:hAnsi="Wingdings" w:hint="default"/>
      </w:rPr>
    </w:lvl>
    <w:lvl w:ilvl="6" w:tplc="04090001" w:tentative="1">
      <w:start w:val="1"/>
      <w:numFmt w:val="bullet"/>
      <w:lvlText w:val=""/>
      <w:lvlJc w:val="left"/>
      <w:pPr>
        <w:ind w:left="5735" w:hanging="360"/>
      </w:pPr>
      <w:rPr>
        <w:rFonts w:ascii="Symbol" w:hAnsi="Symbol" w:hint="default"/>
      </w:rPr>
    </w:lvl>
    <w:lvl w:ilvl="7" w:tplc="04090003" w:tentative="1">
      <w:start w:val="1"/>
      <w:numFmt w:val="bullet"/>
      <w:lvlText w:val="o"/>
      <w:lvlJc w:val="left"/>
      <w:pPr>
        <w:ind w:left="6455" w:hanging="360"/>
      </w:pPr>
      <w:rPr>
        <w:rFonts w:ascii="Courier New" w:hAnsi="Courier New" w:cs="Courier New" w:hint="default"/>
      </w:rPr>
    </w:lvl>
    <w:lvl w:ilvl="8" w:tplc="04090005" w:tentative="1">
      <w:start w:val="1"/>
      <w:numFmt w:val="bullet"/>
      <w:lvlText w:val=""/>
      <w:lvlJc w:val="left"/>
      <w:pPr>
        <w:ind w:left="7175" w:hanging="360"/>
      </w:pPr>
      <w:rPr>
        <w:rFonts w:ascii="Wingdings" w:hAnsi="Wingdings" w:hint="default"/>
      </w:rPr>
    </w:lvl>
  </w:abstractNum>
  <w:num w:numId="1" w16cid:durableId="1893541163">
    <w:abstractNumId w:val="1"/>
  </w:num>
  <w:num w:numId="2" w16cid:durableId="418478110">
    <w:abstractNumId w:val="3"/>
  </w:num>
  <w:num w:numId="3" w16cid:durableId="2115900454">
    <w:abstractNumId w:val="0"/>
  </w:num>
  <w:num w:numId="4" w16cid:durableId="5723564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06F6"/>
    <w:rsid w:val="00007DA7"/>
    <w:rsid w:val="0001194E"/>
    <w:rsid w:val="00040538"/>
    <w:rsid w:val="001C1E91"/>
    <w:rsid w:val="0040142F"/>
    <w:rsid w:val="00430A8D"/>
    <w:rsid w:val="00452C03"/>
    <w:rsid w:val="00513695"/>
    <w:rsid w:val="008D78C3"/>
    <w:rsid w:val="00942191"/>
    <w:rsid w:val="00A00933"/>
    <w:rsid w:val="00B16190"/>
    <w:rsid w:val="00C106F6"/>
    <w:rsid w:val="00C24149"/>
    <w:rsid w:val="00C612CD"/>
    <w:rsid w:val="00D9562B"/>
    <w:rsid w:val="00ED12F7"/>
    <w:rsid w:val="00F31F71"/>
    <w:rsid w:val="00F719BB"/>
    <w:rsid w:val="00FC5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658C3DD2"/>
  <w15:docId w15:val="{5CDFD5D7-9EB5-4731-8F69-5BD8ED7D4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NormalWeb">
    <w:name w:val="Normal (Web)"/>
    <w:basedOn w:val="Normal"/>
    <w:uiPriority w:val="99"/>
    <w:unhideWhenUsed/>
    <w:rsid w:val="00007DA7"/>
    <w:pPr>
      <w:spacing w:before="100" w:beforeAutospacing="1" w:after="100" w:afterAutospacing="1"/>
    </w:pPr>
    <w:rPr>
      <w:sz w:val="24"/>
      <w:szCs w:val="24"/>
    </w:rPr>
  </w:style>
  <w:style w:type="paragraph" w:styleId="ListParagraph">
    <w:name w:val="List Paragraph"/>
    <w:basedOn w:val="Normal"/>
    <w:uiPriority w:val="34"/>
    <w:qFormat/>
    <w:rsid w:val="00A00933"/>
    <w:pPr>
      <w:ind w:left="720"/>
      <w:contextualSpacing/>
    </w:pPr>
  </w:style>
  <w:style w:type="character" w:styleId="Hyperlink">
    <w:name w:val="Hyperlink"/>
    <w:basedOn w:val="DefaultParagraphFont"/>
    <w:uiPriority w:val="99"/>
    <w:unhideWhenUsed/>
    <w:rsid w:val="00F719BB"/>
    <w:rPr>
      <w:color w:val="0000FF"/>
      <w:u w:val="single"/>
    </w:rPr>
  </w:style>
  <w:style w:type="paragraph" w:styleId="Header">
    <w:name w:val="header"/>
    <w:basedOn w:val="Normal"/>
    <w:link w:val="HeaderChar"/>
    <w:uiPriority w:val="99"/>
    <w:unhideWhenUsed/>
    <w:rsid w:val="00040538"/>
    <w:pPr>
      <w:tabs>
        <w:tab w:val="center" w:pos="4680"/>
        <w:tab w:val="right" w:pos="9360"/>
      </w:tabs>
    </w:pPr>
  </w:style>
  <w:style w:type="character" w:customStyle="1" w:styleId="HeaderChar">
    <w:name w:val="Header Char"/>
    <w:basedOn w:val="DefaultParagraphFont"/>
    <w:link w:val="Header"/>
    <w:uiPriority w:val="99"/>
    <w:rsid w:val="00040538"/>
  </w:style>
  <w:style w:type="paragraph" w:styleId="Footer">
    <w:name w:val="footer"/>
    <w:basedOn w:val="Normal"/>
    <w:link w:val="FooterChar"/>
    <w:uiPriority w:val="99"/>
    <w:unhideWhenUsed/>
    <w:rsid w:val="00040538"/>
    <w:pPr>
      <w:tabs>
        <w:tab w:val="center" w:pos="4680"/>
        <w:tab w:val="right" w:pos="9360"/>
      </w:tabs>
    </w:pPr>
  </w:style>
  <w:style w:type="character" w:customStyle="1" w:styleId="FooterChar">
    <w:name w:val="Footer Char"/>
    <w:basedOn w:val="DefaultParagraphFont"/>
    <w:link w:val="Footer"/>
    <w:uiPriority w:val="99"/>
    <w:rsid w:val="00040538"/>
  </w:style>
  <w:style w:type="character" w:styleId="UnresolvedMention">
    <w:name w:val="Unresolved Mention"/>
    <w:basedOn w:val="DefaultParagraphFont"/>
    <w:uiPriority w:val="99"/>
    <w:semiHidden/>
    <w:unhideWhenUsed/>
    <w:rsid w:val="00F31F71"/>
    <w:rPr>
      <w:color w:val="605E5C"/>
      <w:shd w:val="clear" w:color="auto" w:fill="E1DFDD"/>
    </w:rPr>
  </w:style>
  <w:style w:type="character" w:styleId="FollowedHyperlink">
    <w:name w:val="FollowedHyperlink"/>
    <w:basedOn w:val="DefaultParagraphFont"/>
    <w:uiPriority w:val="99"/>
    <w:semiHidden/>
    <w:unhideWhenUsed/>
    <w:rsid w:val="00F31F7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167855">
      <w:bodyDiv w:val="1"/>
      <w:marLeft w:val="0"/>
      <w:marRight w:val="0"/>
      <w:marTop w:val="0"/>
      <w:marBottom w:val="0"/>
      <w:divBdr>
        <w:top w:val="none" w:sz="0" w:space="0" w:color="auto"/>
        <w:left w:val="none" w:sz="0" w:space="0" w:color="auto"/>
        <w:bottom w:val="none" w:sz="0" w:space="0" w:color="auto"/>
        <w:right w:val="none" w:sz="0" w:space="0" w:color="auto"/>
      </w:divBdr>
    </w:div>
    <w:div w:id="14030249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worldwidejournals.com/paripex/recent_issues_pdf/2016/August/inventory-management-a-review-of-relevant-literature_August_2016_3020691594_4507440.pdf" TargetMode="External"/><Relationship Id="rId3" Type="http://schemas.openxmlformats.org/officeDocument/2006/relationships/settings" Target="settings.xml"/><Relationship Id="rId7" Type="http://schemas.openxmlformats.org/officeDocument/2006/relationships/hyperlink" Target="https://www.sanfoundry.com/best-reference-books-inventory-control-management-system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Narash Kumar</dc:creator>
  <cp:lastModifiedBy>Narash</cp:lastModifiedBy>
  <cp:revision>3</cp:revision>
  <dcterms:created xsi:type="dcterms:W3CDTF">2022-09-21T15:59:00Z</dcterms:created>
  <dcterms:modified xsi:type="dcterms:W3CDTF">2022-09-22T06:38:00Z</dcterms:modified>
</cp:coreProperties>
</file>